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BBFEF" w14:textId="4AA5B22C" w:rsidR="001E380A" w:rsidRPr="00BC486D" w:rsidRDefault="00C41FAD" w:rsidP="001E380A">
      <w:pPr>
        <w:spacing w:before="0" w:after="0" w:line="240" w:lineRule="auto"/>
        <w:ind w:firstLine="0"/>
        <w:rPr>
          <w:rFonts w:ascii="Arial" w:hAnsi="Arial" w:cs="Arial"/>
        </w:rPr>
      </w:pPr>
      <w:r w:rsidRPr="00BC486D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30592" behindDoc="0" locked="0" layoutInCell="1" allowOverlap="1" wp14:anchorId="51B119F3" wp14:editId="1E9D2D99">
            <wp:simplePos x="0" y="0"/>
            <wp:positionH relativeFrom="column">
              <wp:posOffset>1284605</wp:posOffset>
            </wp:positionH>
            <wp:positionV relativeFrom="paragraph">
              <wp:posOffset>60164</wp:posOffset>
            </wp:positionV>
            <wp:extent cx="2946504" cy="1409700"/>
            <wp:effectExtent l="0" t="0" r="6350" b="0"/>
            <wp:wrapNone/>
            <wp:docPr id="739438957" name="Imagem 1" descr="Uma imagem com texto, Tipo de letra, Gráficos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38957" name="Imagem 1" descr="Uma imagem com texto, Tipo de letra, Gráficos, logótip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504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F1BAD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5258C40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5C8222E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0781E5D7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1D5B2E7E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E1352E4" w14:textId="77777777" w:rsidR="001E380A" w:rsidRPr="00BC486D" w:rsidRDefault="001E380A" w:rsidP="001E380A">
      <w:pPr>
        <w:spacing w:before="0" w:after="0" w:line="240" w:lineRule="auto"/>
        <w:ind w:firstLine="0"/>
        <w:rPr>
          <w:rFonts w:ascii="Arial" w:hAnsi="Arial" w:cs="Arial"/>
        </w:rPr>
      </w:pPr>
    </w:p>
    <w:p w14:paraId="457FA888" w14:textId="047D24D6" w:rsidR="001E380A" w:rsidRPr="00BC486D" w:rsidRDefault="00A1180C" w:rsidP="00CF15D9">
      <w:pPr>
        <w:spacing w:after="240" w:line="240" w:lineRule="auto"/>
        <w:ind w:firstLine="0"/>
        <w:jc w:val="center"/>
        <w:rPr>
          <w:rFonts w:ascii="Arial" w:hAnsi="Arial" w:cs="Arial"/>
        </w:rPr>
      </w:pPr>
      <w:r w:rsidRPr="00BC486D">
        <w:rPr>
          <w:rFonts w:ascii="Arial" w:hAnsi="Arial" w:cs="Arial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78D43B0" wp14:editId="17D1C142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4680000" cy="1440000"/>
                <wp:effectExtent l="19050" t="19050" r="25400" b="27305"/>
                <wp:wrapNone/>
                <wp:docPr id="2127486167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144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"/>
                          </a:schemeClr>
                        </a:solidFill>
                        <a:ln w="285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D7C3A" id="Retângulo 9" o:spid="_x0000_s1026" style="position:absolute;margin-left:31.5pt;margin-top:19.5pt;width:368.5pt;height:113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" fillcolor="white [3212]" strokecolor="#548dd4 [1951]" strokeweight="2.25pt">
                <v:fill opacity="3341f"/>
              </v:rect>
            </w:pict>
          </mc:Fallback>
        </mc:AlternateContent>
      </w:r>
    </w:p>
    <w:p w14:paraId="081F4451" w14:textId="1804A00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bookmarkStart w:id="0" w:name="_MON_1251634177"/>
      <w:bookmarkStart w:id="1" w:name="_MON_1253530082"/>
      <w:bookmarkStart w:id="2" w:name="_MON_1283783634"/>
      <w:bookmarkStart w:id="3" w:name="_MON_1283786137"/>
      <w:bookmarkStart w:id="4" w:name="_MON_1283961705"/>
      <w:bookmarkStart w:id="5" w:name="_MON_1283963480"/>
      <w:bookmarkStart w:id="6" w:name="_MON_1328358444"/>
      <w:bookmarkStart w:id="7" w:name="_MON_1328358643"/>
      <w:bookmarkStart w:id="8" w:name="_MON_1333105237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BC486D">
        <w:rPr>
          <w:rFonts w:ascii="Arial" w:hAnsi="Arial" w:cs="Arial"/>
          <w:b/>
          <w:sz w:val="44"/>
        </w:rPr>
        <w:t xml:space="preserve">Fundamentos, Administração e </w:t>
      </w:r>
    </w:p>
    <w:p w14:paraId="419DCFCF" w14:textId="7E3E49D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/>
          <w:sz w:val="44"/>
        </w:rPr>
      </w:pPr>
      <w:r w:rsidRPr="00BC486D">
        <w:rPr>
          <w:rFonts w:ascii="Arial" w:hAnsi="Arial" w:cs="Arial"/>
          <w:b/>
          <w:sz w:val="44"/>
        </w:rPr>
        <w:t>Gestão de Base da Dados</w:t>
      </w:r>
    </w:p>
    <w:p w14:paraId="5426F82F" w14:textId="00F4CB9F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  <w:proofErr w:type="spellStart"/>
      <w:r w:rsidRPr="00BC486D">
        <w:rPr>
          <w:rFonts w:ascii="Arial" w:hAnsi="Arial" w:cs="Arial"/>
          <w:bCs/>
          <w:sz w:val="32"/>
          <w:szCs w:val="14"/>
        </w:rPr>
        <w:t>CTeSP</w:t>
      </w:r>
      <w:proofErr w:type="spellEnd"/>
      <w:r w:rsidRPr="00BC486D">
        <w:rPr>
          <w:rFonts w:ascii="Arial" w:hAnsi="Arial" w:cs="Arial"/>
          <w:bCs/>
          <w:sz w:val="32"/>
          <w:szCs w:val="14"/>
        </w:rPr>
        <w:t xml:space="preserve"> em </w:t>
      </w:r>
      <w:proofErr w:type="spellStart"/>
      <w:r w:rsidRPr="00BC486D">
        <w:rPr>
          <w:rFonts w:ascii="Arial" w:hAnsi="Arial" w:cs="Arial"/>
          <w:bCs/>
          <w:sz w:val="32"/>
          <w:szCs w:val="14"/>
        </w:rPr>
        <w:t>Cloud</w:t>
      </w:r>
      <w:proofErr w:type="spellEnd"/>
      <w:r w:rsidRPr="00BC486D">
        <w:rPr>
          <w:rFonts w:ascii="Arial" w:hAnsi="Arial" w:cs="Arial"/>
          <w:bCs/>
          <w:sz w:val="32"/>
          <w:szCs w:val="14"/>
        </w:rPr>
        <w:t xml:space="preserve"> e </w:t>
      </w:r>
      <w:proofErr w:type="spellStart"/>
      <w:r w:rsidRPr="00BC486D">
        <w:rPr>
          <w:rFonts w:ascii="Arial" w:hAnsi="Arial" w:cs="Arial"/>
          <w:bCs/>
          <w:sz w:val="32"/>
          <w:szCs w:val="14"/>
        </w:rPr>
        <w:t>Cibersegurança</w:t>
      </w:r>
      <w:proofErr w:type="spellEnd"/>
    </w:p>
    <w:p w14:paraId="63E142EA" w14:textId="7F5964C8" w:rsidR="00A1180C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32"/>
          <w:szCs w:val="14"/>
        </w:rPr>
      </w:pPr>
    </w:p>
    <w:p w14:paraId="4D714D96" w14:textId="2F94E9EC" w:rsidR="009B341D" w:rsidRPr="00BC486D" w:rsidRDefault="00A1180C" w:rsidP="009B341D">
      <w:pPr>
        <w:spacing w:line="240" w:lineRule="auto"/>
        <w:ind w:firstLine="0"/>
        <w:jc w:val="center"/>
        <w:rPr>
          <w:rFonts w:ascii="Arial" w:hAnsi="Arial" w:cs="Arial"/>
          <w:bCs/>
          <w:sz w:val="44"/>
        </w:rPr>
      </w:pPr>
      <w:r w:rsidRPr="00BC486D">
        <w:rPr>
          <w:rFonts w:ascii="Arial" w:hAnsi="Arial" w:cs="Arial"/>
          <w:bCs/>
          <w:sz w:val="44"/>
        </w:rPr>
        <w:t>Projeto</w:t>
      </w:r>
      <w:r w:rsidR="009B341D" w:rsidRPr="00BC486D">
        <w:rPr>
          <w:rFonts w:ascii="Arial" w:hAnsi="Arial" w:cs="Arial"/>
          <w:bCs/>
          <w:sz w:val="44"/>
        </w:rPr>
        <w:t xml:space="preserve"> nº </w:t>
      </w:r>
      <w:r w:rsidRPr="00BC486D">
        <w:rPr>
          <w:rFonts w:ascii="Arial" w:hAnsi="Arial" w:cs="Arial"/>
          <w:bCs/>
          <w:sz w:val="44"/>
        </w:rPr>
        <w:t>2</w:t>
      </w:r>
      <w:r w:rsidR="009B341D" w:rsidRPr="00BC486D">
        <w:rPr>
          <w:rFonts w:ascii="Arial" w:hAnsi="Arial" w:cs="Arial"/>
          <w:bCs/>
          <w:sz w:val="44"/>
        </w:rPr>
        <w:t>:</w:t>
      </w:r>
    </w:p>
    <w:p w14:paraId="0EBA47B7" w14:textId="4D5A355C" w:rsidR="00012788" w:rsidRPr="00BC486D" w:rsidRDefault="00A1180C" w:rsidP="00A83088">
      <w:pPr>
        <w:spacing w:before="240" w:after="240" w:line="240" w:lineRule="auto"/>
        <w:ind w:firstLine="0"/>
        <w:jc w:val="center"/>
        <w:rPr>
          <w:rFonts w:ascii="Arial" w:hAnsi="Arial" w:cs="Arial"/>
          <w:b/>
          <w:bCs/>
          <w:sz w:val="44"/>
          <w:szCs w:val="52"/>
        </w:rPr>
      </w:pPr>
      <w:r w:rsidRPr="00BC486D">
        <w:rPr>
          <w:rFonts w:ascii="Arial" w:hAnsi="Arial" w:cs="Arial"/>
          <w:b/>
          <w:bCs/>
          <w:sz w:val="44"/>
          <w:szCs w:val="52"/>
        </w:rPr>
        <w:t>Sistema de Gestão Hospitalar</w:t>
      </w:r>
    </w:p>
    <w:p w14:paraId="22B16D1F" w14:textId="18BDDB6C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E3975BD" wp14:editId="3D6B7AD8">
            <wp:simplePos x="0" y="0"/>
            <wp:positionH relativeFrom="column">
              <wp:posOffset>2351405</wp:posOffset>
            </wp:positionH>
            <wp:positionV relativeFrom="paragraph">
              <wp:posOffset>25400</wp:posOffset>
            </wp:positionV>
            <wp:extent cx="3246120" cy="2095104"/>
            <wp:effectExtent l="0" t="0" r="0" b="635"/>
            <wp:wrapNone/>
            <wp:docPr id="698007563" name="Imagem 3" descr="Bases de dados em saúde: impacto na Gestão da Qualidade - DRG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Bases de dados em saúde: impacto na Gestão da Qualidade - DRG Brasi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09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8D3A5" w14:textId="3BD48556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BE7C795" wp14:editId="5CF19AE6">
            <wp:simplePos x="0" y="0"/>
            <wp:positionH relativeFrom="column">
              <wp:posOffset>-201295</wp:posOffset>
            </wp:positionH>
            <wp:positionV relativeFrom="paragraph">
              <wp:posOffset>550044</wp:posOffset>
            </wp:positionV>
            <wp:extent cx="3566419" cy="1851660"/>
            <wp:effectExtent l="0" t="0" r="0" b="0"/>
            <wp:wrapNone/>
            <wp:docPr id="393984689" name="Imagem 4" descr="Dados: Digitalização na Saú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Dados: Digitalização na Saú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419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0BFE" w14:textId="374CF890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35242C70" w14:textId="77777777" w:rsidR="00330300" w:rsidRDefault="00330300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1B5DF141" w14:textId="2B529137" w:rsidR="00A83088" w:rsidRDefault="00A83088" w:rsidP="00A83088">
      <w:pPr>
        <w:spacing w:before="360" w:after="360" w:line="240" w:lineRule="auto"/>
        <w:ind w:firstLine="0"/>
        <w:jc w:val="center"/>
        <w:rPr>
          <w:rFonts w:ascii="Arial" w:hAnsi="Arial" w:cs="Arial"/>
          <w:bCs/>
          <w:sz w:val="44"/>
        </w:rPr>
      </w:pPr>
    </w:p>
    <w:p w14:paraId="04C57295" w14:textId="77777777" w:rsidR="00330300" w:rsidRPr="00330300" w:rsidRDefault="00330300" w:rsidP="00330300">
      <w:pPr>
        <w:spacing w:before="360" w:after="360" w:line="240" w:lineRule="auto"/>
        <w:ind w:firstLine="0"/>
        <w:rPr>
          <w:rFonts w:ascii="Arial" w:hAnsi="Arial" w:cs="Arial"/>
          <w:bCs/>
          <w:sz w:val="10"/>
          <w:szCs w:val="2"/>
        </w:rPr>
      </w:pPr>
    </w:p>
    <w:p w14:paraId="570C494C" w14:textId="00480442" w:rsidR="00BC486D" w:rsidRDefault="00BB2BEC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bookmarkStart w:id="9" w:name="_Toc151205055"/>
      <w:bookmarkStart w:id="10" w:name="_Toc151205277"/>
      <w:bookmarkStart w:id="11" w:name="_Toc151205306"/>
      <w:r w:rsidRPr="00BC486D">
        <w:rPr>
          <w:rFonts w:ascii="Arial" w:hAnsi="Arial" w:cs="Arial"/>
          <w:bCs/>
          <w:color w:val="000000" w:themeColor="text1"/>
          <w:szCs w:val="24"/>
        </w:rPr>
        <w:t xml:space="preserve">Realizado por: </w:t>
      </w:r>
    </w:p>
    <w:p w14:paraId="1B83DBFF" w14:textId="75EAB45E" w:rsidR="00BC486D" w:rsidRPr="00330300" w:rsidRDefault="00BC486D" w:rsidP="00BC486D">
      <w:pPr>
        <w:spacing w:before="240" w:after="0" w:line="240" w:lineRule="auto"/>
        <w:jc w:val="center"/>
        <w:rPr>
          <w:rFonts w:ascii="Arial" w:hAnsi="Arial" w:cs="Arial"/>
          <w:bCs/>
          <w:color w:val="000000" w:themeColor="text1"/>
          <w:sz w:val="8"/>
          <w:szCs w:val="8"/>
        </w:rPr>
      </w:pPr>
    </w:p>
    <w:p w14:paraId="6DEEA70D" w14:textId="0190A394" w:rsidR="00A82920" w:rsidRPr="00BC486D" w:rsidRDefault="00A1180C" w:rsidP="00A82920">
      <w:pPr>
        <w:spacing w:before="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Amira Babkir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2024126219</w:t>
      </w:r>
    </w:p>
    <w:p w14:paraId="778B8B7D" w14:textId="06771B62" w:rsidR="00A82920" w:rsidRPr="00BC486D" w:rsidRDefault="00A1180C" w:rsidP="00A82920">
      <w:pPr>
        <w:spacing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>Vicente Gonçalves</w:t>
      </w:r>
      <w:r w:rsidR="00A82920" w:rsidRPr="00BC486D">
        <w:rPr>
          <w:rFonts w:ascii="Arial" w:hAnsi="Arial" w:cs="Arial"/>
          <w:bCs/>
          <w:color w:val="000000" w:themeColor="text1"/>
          <w:szCs w:val="24"/>
        </w:rPr>
        <w:t xml:space="preserve"> nº</w:t>
      </w:r>
      <w:r w:rsidRPr="00BC486D">
        <w:rPr>
          <w:rFonts w:ascii="Arial" w:hAnsi="Arial" w:cs="Arial"/>
          <w:bCs/>
          <w:color w:val="000000" w:themeColor="text1"/>
          <w:szCs w:val="24"/>
        </w:rPr>
        <w:t>2024122708</w:t>
      </w:r>
    </w:p>
    <w:p w14:paraId="3F733EA9" w14:textId="4AFB2E9A" w:rsidR="001E380A" w:rsidRPr="00BC486D" w:rsidRDefault="001E380A" w:rsidP="00A82920">
      <w:pPr>
        <w:spacing w:before="480" w:after="0" w:line="240" w:lineRule="auto"/>
        <w:jc w:val="center"/>
        <w:rPr>
          <w:rFonts w:ascii="Arial" w:hAnsi="Arial" w:cs="Arial"/>
          <w:bCs/>
          <w:color w:val="000000" w:themeColor="text1"/>
          <w:szCs w:val="24"/>
        </w:rPr>
      </w:pPr>
      <w:r w:rsidRPr="00BC486D">
        <w:rPr>
          <w:rFonts w:ascii="Arial" w:hAnsi="Arial" w:cs="Arial"/>
          <w:bCs/>
          <w:color w:val="000000" w:themeColor="text1"/>
          <w:szCs w:val="24"/>
        </w:rPr>
        <w:t xml:space="preserve">Docente: Prof.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Fábio</w:t>
      </w:r>
      <w:r w:rsidRPr="00BC486D">
        <w:rPr>
          <w:rFonts w:ascii="Arial" w:hAnsi="Arial" w:cs="Arial"/>
          <w:bCs/>
          <w:color w:val="000000" w:themeColor="text1"/>
          <w:szCs w:val="24"/>
        </w:rPr>
        <w:t xml:space="preserve"> </w:t>
      </w:r>
      <w:r w:rsidR="00A1180C" w:rsidRPr="00BC486D">
        <w:rPr>
          <w:rFonts w:ascii="Arial" w:hAnsi="Arial" w:cs="Arial"/>
          <w:bCs/>
          <w:color w:val="000000" w:themeColor="text1"/>
          <w:szCs w:val="24"/>
        </w:rPr>
        <w:t>Sampaio</w:t>
      </w:r>
    </w:p>
    <w:p w14:paraId="4337A3CC" w14:textId="3A5B22BA" w:rsidR="00330300" w:rsidRDefault="006B76BE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proofErr w:type="spellStart"/>
      <w:r w:rsidRPr="00BC486D">
        <w:rPr>
          <w:rFonts w:ascii="Arial" w:hAnsi="Arial" w:cs="Arial"/>
          <w:bCs/>
          <w:sz w:val="28"/>
          <w:szCs w:val="28"/>
        </w:rPr>
        <w:t>ESTSetúbal</w:t>
      </w:r>
      <w:proofErr w:type="spellEnd"/>
      <w:r w:rsidR="00A82920" w:rsidRPr="00BC486D">
        <w:rPr>
          <w:rFonts w:ascii="Arial" w:hAnsi="Arial" w:cs="Arial"/>
          <w:bCs/>
          <w:sz w:val="28"/>
          <w:szCs w:val="28"/>
        </w:rPr>
        <w:t xml:space="preserve">/IPS, </w:t>
      </w:r>
      <w:r w:rsidR="007A0734" w:rsidRPr="00BC486D">
        <w:rPr>
          <w:rFonts w:ascii="Arial" w:hAnsi="Arial" w:cs="Arial"/>
          <w:bCs/>
          <w:sz w:val="28"/>
          <w:szCs w:val="28"/>
        </w:rPr>
        <w:t>ano letivo 202</w:t>
      </w:r>
      <w:r w:rsidR="0037771A" w:rsidRPr="00BC486D">
        <w:rPr>
          <w:rFonts w:ascii="Arial" w:hAnsi="Arial" w:cs="Arial"/>
          <w:bCs/>
          <w:sz w:val="28"/>
          <w:szCs w:val="28"/>
        </w:rPr>
        <w:t>4</w:t>
      </w:r>
      <w:r w:rsidR="003B2C60" w:rsidRPr="00BC486D">
        <w:rPr>
          <w:rFonts w:ascii="Arial" w:hAnsi="Arial" w:cs="Arial"/>
          <w:bCs/>
          <w:sz w:val="28"/>
          <w:szCs w:val="28"/>
        </w:rPr>
        <w:t>/20</w:t>
      </w:r>
      <w:r w:rsidR="007A0734" w:rsidRPr="00BC486D">
        <w:rPr>
          <w:rFonts w:ascii="Arial" w:hAnsi="Arial" w:cs="Arial"/>
          <w:bCs/>
          <w:sz w:val="28"/>
          <w:szCs w:val="28"/>
        </w:rPr>
        <w:t>2</w:t>
      </w:r>
      <w:bookmarkStart w:id="12" w:name="_Toc151205057"/>
      <w:bookmarkStart w:id="13" w:name="_Toc151205278"/>
      <w:bookmarkStart w:id="14" w:name="_Toc151205307"/>
      <w:bookmarkEnd w:id="9"/>
      <w:bookmarkEnd w:id="10"/>
      <w:bookmarkEnd w:id="11"/>
      <w:r w:rsidR="0037771A" w:rsidRPr="00BC486D">
        <w:rPr>
          <w:rFonts w:ascii="Arial" w:hAnsi="Arial" w:cs="Arial"/>
          <w:bCs/>
          <w:sz w:val="28"/>
          <w:szCs w:val="28"/>
        </w:rPr>
        <w:t>5</w:t>
      </w:r>
    </w:p>
    <w:p w14:paraId="55501DE6" w14:textId="77777777" w:rsidR="00330300" w:rsidRDefault="00330300">
      <w:pPr>
        <w:spacing w:before="0" w:after="0" w:line="240" w:lineRule="auto"/>
        <w:ind w:right="0" w:firstLine="0"/>
        <w:jc w:val="left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br w:type="page"/>
      </w:r>
    </w:p>
    <w:p w14:paraId="672610B0" w14:textId="77777777" w:rsidR="00D555A6" w:rsidRPr="00BC486D" w:rsidRDefault="00D555A6" w:rsidP="00D555A6">
      <w:pPr>
        <w:spacing w:before="480" w:after="0" w:line="24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4893B11C" w14:textId="77777777" w:rsidR="000E555F" w:rsidRPr="00BC486D" w:rsidRDefault="002B124A" w:rsidP="00C41FAD">
      <w:pPr>
        <w:spacing w:before="480" w:after="0" w:line="240" w:lineRule="auto"/>
        <w:jc w:val="left"/>
        <w:rPr>
          <w:rFonts w:ascii="Arial" w:hAnsi="Arial" w:cs="Arial"/>
          <w:b/>
          <w:smallCaps/>
          <w:sz w:val="28"/>
          <w:szCs w:val="28"/>
        </w:rPr>
      </w:pPr>
      <w:r w:rsidRPr="00BC486D">
        <w:rPr>
          <w:rFonts w:ascii="Arial" w:hAnsi="Arial" w:cs="Arial"/>
          <w:b/>
          <w:smallCaps/>
          <w:sz w:val="28"/>
          <w:szCs w:val="28"/>
        </w:rPr>
        <w:t>Índice</w:t>
      </w:r>
    </w:p>
    <w:bookmarkStart w:id="15" w:name="_Toc346201255"/>
    <w:p w14:paraId="5C3D9A55" w14:textId="2021E1A6" w:rsidR="00B45A22" w:rsidRDefault="002B124A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r w:rsidRPr="00BC486D">
        <w:rPr>
          <w:rStyle w:val="Hiperligao"/>
          <w:rFonts w:ascii="Arial" w:hAnsi="Arial" w:cs="Arial"/>
        </w:rPr>
        <w:fldChar w:fldCharType="begin"/>
      </w:r>
      <w:r w:rsidRPr="00BC486D">
        <w:rPr>
          <w:rStyle w:val="Hiperligao"/>
          <w:rFonts w:ascii="Arial" w:hAnsi="Arial" w:cs="Arial"/>
        </w:rPr>
        <w:instrText xml:space="preserve"> TOC \o "1-3" \h \z \u </w:instrText>
      </w:r>
      <w:r w:rsidRPr="00BC486D">
        <w:rPr>
          <w:rStyle w:val="Hiperligao"/>
          <w:rFonts w:ascii="Arial" w:hAnsi="Arial" w:cs="Arial"/>
        </w:rPr>
        <w:fldChar w:fldCharType="separate"/>
      </w:r>
      <w:hyperlink w:anchor="_Toc200038522" w:history="1">
        <w:r w:rsidR="00B45A22" w:rsidRPr="004D6D3C">
          <w:rPr>
            <w:rStyle w:val="Hiperligao"/>
            <w:rFonts w:ascii="Arial" w:hAnsi="Arial" w:cs="Arial"/>
            <w:noProof/>
          </w:rPr>
          <w:t>1.</w:t>
        </w:r>
        <w:r w:rsidR="00B45A22"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="00B45A22" w:rsidRPr="004D6D3C">
          <w:rPr>
            <w:rStyle w:val="Hiperligao"/>
            <w:rFonts w:ascii="Arial" w:hAnsi="Arial" w:cs="Arial"/>
            <w:noProof/>
          </w:rPr>
          <w:t>Introdução</w:t>
        </w:r>
        <w:r w:rsidR="00B45A22">
          <w:rPr>
            <w:noProof/>
            <w:webHidden/>
          </w:rPr>
          <w:tab/>
        </w:r>
        <w:r w:rsidR="00B45A22">
          <w:rPr>
            <w:noProof/>
            <w:webHidden/>
          </w:rPr>
          <w:fldChar w:fldCharType="begin"/>
        </w:r>
        <w:r w:rsidR="00B45A22">
          <w:rPr>
            <w:noProof/>
            <w:webHidden/>
          </w:rPr>
          <w:instrText xml:space="preserve"> PAGEREF _Toc200038522 \h </w:instrText>
        </w:r>
        <w:r w:rsidR="00B45A22">
          <w:rPr>
            <w:noProof/>
            <w:webHidden/>
          </w:rPr>
        </w:r>
        <w:r w:rsidR="00B45A22"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 w:rsidR="00B45A22">
          <w:rPr>
            <w:noProof/>
            <w:webHidden/>
          </w:rPr>
          <w:fldChar w:fldCharType="end"/>
        </w:r>
      </w:hyperlink>
    </w:p>
    <w:p w14:paraId="42568C17" w14:textId="2870D94C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3" w:history="1">
        <w:r w:rsidRPr="004D6D3C">
          <w:rPr>
            <w:rStyle w:val="Hiperligao"/>
            <w:rFonts w:ascii="Arial" w:hAnsi="Arial" w:cs="Arial"/>
            <w:noProof/>
          </w:rPr>
          <w:t>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e Funcionalidades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4926B3" w14:textId="7EC79120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4" w:history="1">
        <w:r w:rsidRPr="004D6D3C">
          <w:rPr>
            <w:rStyle w:val="Hiperligao"/>
            <w:rFonts w:ascii="Arial" w:hAnsi="Arial" w:cs="Arial"/>
            <w:noProof/>
          </w:rPr>
          <w:t>2.1.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5E5A6C" w14:textId="23EDB57D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5" w:history="1">
        <w:r w:rsidRPr="004D6D3C">
          <w:rPr>
            <w:rStyle w:val="Hiperligao"/>
            <w:rFonts w:ascii="Arial" w:hAnsi="Arial" w:cs="Arial"/>
            <w:noProof/>
          </w:rPr>
          <w:t>2.2.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BFC052" w14:textId="638A5716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6" w:history="1">
        <w:r w:rsidRPr="004D6D3C">
          <w:rPr>
            <w:rStyle w:val="Hiperligao"/>
            <w:rFonts w:ascii="Arial" w:hAnsi="Arial" w:cs="Arial"/>
            <w:noProof/>
          </w:rPr>
          <w:t>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Estrutura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41D085" w14:textId="0AC8A161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7" w:history="1">
        <w:r w:rsidRPr="004D6D3C">
          <w:rPr>
            <w:rStyle w:val="Hiperligao"/>
            <w:rFonts w:ascii="Arial" w:hAnsi="Arial" w:cs="Arial"/>
            <w:noProof/>
          </w:rPr>
          <w:t>3.1.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E96A24" w14:textId="34587327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8" w:history="1">
        <w:r w:rsidRPr="004D6D3C">
          <w:rPr>
            <w:rStyle w:val="Hiperligao"/>
            <w:rFonts w:ascii="Arial" w:hAnsi="Arial" w:cs="Arial"/>
            <w:noProof/>
          </w:rPr>
          <w:t>3.2.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Relações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F99A93D" w14:textId="6A8BD42C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29" w:history="1">
        <w:r w:rsidRPr="004D6D3C">
          <w:rPr>
            <w:rStyle w:val="Hiperligao"/>
            <w:rFonts w:ascii="Arial" w:hAnsi="Arial" w:cs="Arial"/>
            <w:noProof/>
          </w:rPr>
          <w:t>3.3.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Diagrama Entidade-Relacionamento (ER)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FE71EA" w14:textId="66F3476C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0" w:history="1">
        <w:r w:rsidRPr="004D6D3C">
          <w:rPr>
            <w:rStyle w:val="Hiperligao"/>
            <w:rFonts w:ascii="Arial" w:hAnsi="Arial" w:cs="Arial"/>
            <w:noProof/>
          </w:rPr>
          <w:t>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Segurança 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64CEF0" w14:textId="2E6DE26B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1" w:history="1">
        <w:r w:rsidRPr="004D6D3C">
          <w:rPr>
            <w:rStyle w:val="Hiperligao"/>
            <w:rFonts w:ascii="Arial" w:hAnsi="Arial" w:cs="Arial"/>
            <w:noProof/>
          </w:rPr>
          <w:t>4.1.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Autenticação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63981E" w14:textId="6FB1AB07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2" w:history="1">
        <w:r w:rsidRPr="004D6D3C">
          <w:rPr>
            <w:rStyle w:val="Hiperligao"/>
            <w:rFonts w:ascii="Arial" w:hAnsi="Arial" w:cs="Arial"/>
            <w:noProof/>
          </w:rPr>
          <w:t>4.2.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Controle de Permissões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CF82F3" w14:textId="77CFCFDF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3" w:history="1">
        <w:r w:rsidRPr="004D6D3C">
          <w:rPr>
            <w:rStyle w:val="Hiperligao"/>
            <w:rFonts w:ascii="Arial" w:hAnsi="Arial" w:cs="Arial"/>
            <w:noProof/>
          </w:rPr>
          <w:t>4.3.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Proteção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DF8C22" w14:textId="4D8E58A0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4" w:history="1">
        <w:r w:rsidRPr="004D6D3C">
          <w:rPr>
            <w:rStyle w:val="Hiperligao"/>
            <w:rFonts w:ascii="Arial" w:hAnsi="Arial" w:cs="Arial"/>
            <w:noProof/>
          </w:rPr>
          <w:t>4.4.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Registos de 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F0F9E63" w14:textId="1545F5E2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5" w:history="1">
        <w:r w:rsidRPr="004D6D3C">
          <w:rPr>
            <w:rStyle w:val="Hiperligao"/>
            <w:rFonts w:ascii="Arial" w:hAnsi="Arial" w:cs="Arial"/>
            <w:noProof/>
          </w:rPr>
          <w:t>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Interface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53C11FB" w14:textId="0D0B1F48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6" w:history="1">
        <w:r w:rsidRPr="004D6D3C">
          <w:rPr>
            <w:rStyle w:val="Hiperligao"/>
            <w:rFonts w:ascii="Arial" w:hAnsi="Arial" w:cs="Arial"/>
            <w:noProof/>
          </w:rPr>
          <w:t>5.1.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Menu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8AB81B" w14:textId="03ABDA99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7" w:history="1">
        <w:r w:rsidRPr="004D6D3C">
          <w:rPr>
            <w:rStyle w:val="Hiperligao"/>
            <w:rFonts w:ascii="Arial" w:hAnsi="Arial" w:cs="Arial"/>
            <w:noProof/>
          </w:rPr>
          <w:t>5.2.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C5A945" w14:textId="271D4B43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8" w:history="1">
        <w:r w:rsidRPr="004D6D3C">
          <w:rPr>
            <w:rStyle w:val="Hiperligao"/>
            <w:rFonts w:ascii="Arial" w:hAnsi="Arial" w:cs="Arial"/>
            <w:noProof/>
          </w:rPr>
          <w:t>5.3.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Tipos de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FB7E28" w14:textId="22FA74A1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39" w:history="1">
        <w:r w:rsidRPr="004D6D3C">
          <w:rPr>
            <w:rStyle w:val="Hiperligao"/>
            <w:rFonts w:ascii="Arial" w:hAnsi="Arial" w:cs="Arial"/>
            <w:noProof/>
          </w:rPr>
          <w:t>5.4.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Mensagens 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237FF4" w14:textId="59335024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0" w:history="1">
        <w:r w:rsidRPr="004D6D3C">
          <w:rPr>
            <w:rStyle w:val="Hiperligao"/>
            <w:rFonts w:ascii="Arial" w:hAnsi="Arial" w:cs="Arial"/>
            <w:noProof/>
          </w:rPr>
          <w:t>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Implementação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CF068B1" w14:textId="45D0ABD4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1" w:history="1">
        <w:r w:rsidRPr="004D6D3C">
          <w:rPr>
            <w:rStyle w:val="Hiperligao"/>
            <w:rFonts w:ascii="Arial" w:hAnsi="Arial" w:cs="Arial"/>
            <w:noProof/>
          </w:rPr>
          <w:t>6.1.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DED18DA" w14:textId="10816E7D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2" w:history="1">
        <w:r w:rsidRPr="004D6D3C">
          <w:rPr>
            <w:rStyle w:val="Hiperligao"/>
            <w:rFonts w:ascii="Arial" w:hAnsi="Arial" w:cs="Arial"/>
            <w:noProof/>
          </w:rPr>
          <w:t>6.2.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Bibliotecas Utilizadas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BDF5922" w14:textId="37611784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3" w:history="1">
        <w:r w:rsidRPr="004D6D3C">
          <w:rPr>
            <w:rStyle w:val="Hiperligao"/>
            <w:rFonts w:ascii="Arial" w:hAnsi="Arial" w:cs="Arial"/>
            <w:noProof/>
          </w:rPr>
          <w:t>6.3.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Criação e Utilização da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26B4399" w14:textId="1D5EA93C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4" w:history="1">
        <w:r w:rsidRPr="004D6D3C">
          <w:rPr>
            <w:rStyle w:val="Hiperligao"/>
            <w:rFonts w:ascii="Arial" w:hAnsi="Arial" w:cs="Arial"/>
            <w:noProof/>
          </w:rPr>
          <w:t>6.4.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Controle de Acesso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0CFAAE" w14:textId="35B7B1AF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5" w:history="1">
        <w:r w:rsidRPr="004D6D3C">
          <w:rPr>
            <w:rStyle w:val="Hiperligao"/>
            <w:rFonts w:ascii="Arial" w:hAnsi="Arial" w:cs="Arial"/>
            <w:noProof/>
          </w:rPr>
          <w:t>6.5.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Encriptação de Dados sensíveis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4F9C499" w14:textId="2043C5F5" w:rsidR="00B45A22" w:rsidRDefault="00B45A22">
      <w:pPr>
        <w:pStyle w:val="ndice2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6" w:history="1">
        <w:r w:rsidRPr="004D6D3C">
          <w:rPr>
            <w:rStyle w:val="Hiperligao"/>
            <w:rFonts w:ascii="Arial" w:hAnsi="Arial" w:cs="Arial"/>
            <w:noProof/>
          </w:rPr>
          <w:t>6.6.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Registo de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F7F4D5" w14:textId="2B7263FA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7" w:history="1">
        <w:r w:rsidRPr="004D6D3C">
          <w:rPr>
            <w:rStyle w:val="Hiperligao"/>
            <w:rFonts w:ascii="Arial" w:hAnsi="Arial" w:cs="Arial"/>
            <w:noProof/>
          </w:rPr>
          <w:t>7.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Exemplos de testes e resultados?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783B4A" w14:textId="5E87CED8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8" w:history="1">
        <w:r w:rsidRPr="004D6D3C">
          <w:rPr>
            <w:rStyle w:val="Hiperligao"/>
            <w:rFonts w:ascii="Arial" w:hAnsi="Arial" w:cs="Arial"/>
            <w:noProof/>
          </w:rPr>
          <w:t>8.</w:t>
        </w:r>
        <w:r>
          <w:rPr>
            <w:rFonts w:eastAsiaTheme="minorEastAsia" w:cstheme="minorBidi"/>
            <w:noProof/>
            <w:kern w:val="2"/>
            <w:szCs w:val="24"/>
            <w:lang w:eastAsia="pt-PT"/>
            <w14:ligatures w14:val="standardContextual"/>
          </w:rPr>
          <w:tab/>
        </w:r>
        <w:r w:rsidRPr="004D6D3C">
          <w:rPr>
            <w:rStyle w:val="Hiperligao"/>
            <w:rFonts w:ascii="Arial" w:hAnsi="Arial" w:cs="Arial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874A4A" w14:textId="61BD19A4" w:rsidR="00B45A22" w:rsidRDefault="00B45A22">
      <w:pPr>
        <w:pStyle w:val="ndice1"/>
        <w:rPr>
          <w:rFonts w:eastAsiaTheme="minorEastAsia" w:cstheme="minorBidi"/>
          <w:noProof/>
          <w:kern w:val="2"/>
          <w:szCs w:val="24"/>
          <w:lang w:eastAsia="pt-PT"/>
          <w14:ligatures w14:val="standardContextual"/>
        </w:rPr>
      </w:pPr>
      <w:hyperlink w:anchor="_Toc200038549" w:history="1">
        <w:r w:rsidRPr="004D6D3C">
          <w:rPr>
            <w:rStyle w:val="Hiperligao"/>
            <w:rFonts w:ascii="Arial" w:hAnsi="Arial" w:cs="Arial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_Toc200038549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1A7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471EF0A" w14:textId="2E835CE2" w:rsidR="00811730" w:rsidRDefault="002B124A" w:rsidP="00D555A6">
      <w:pPr>
        <w:pStyle w:val="ndice1"/>
        <w:rPr>
          <w:rStyle w:val="Hiperligao"/>
          <w:rFonts w:ascii="Arial" w:hAnsi="Arial" w:cs="Arial"/>
        </w:rPr>
      </w:pPr>
      <w:r w:rsidRPr="00BC486D">
        <w:rPr>
          <w:rStyle w:val="Hiperligao"/>
          <w:rFonts w:ascii="Arial" w:hAnsi="Arial" w:cs="Arial"/>
        </w:rPr>
        <w:fldChar w:fldCharType="end"/>
      </w:r>
      <w:bookmarkEnd w:id="15"/>
    </w:p>
    <w:p w14:paraId="61199C05" w14:textId="52D7A1B2" w:rsidR="00727AEB" w:rsidRPr="00BC486D" w:rsidRDefault="00811730" w:rsidP="00811730">
      <w:pPr>
        <w:spacing w:before="0" w:after="0" w:line="240" w:lineRule="auto"/>
        <w:ind w:right="0" w:firstLine="0"/>
        <w:jc w:val="left"/>
        <w:rPr>
          <w:rStyle w:val="Hiperligao"/>
          <w:rFonts w:ascii="Arial" w:hAnsi="Arial" w:cs="Arial"/>
        </w:rPr>
      </w:pPr>
      <w:r>
        <w:rPr>
          <w:rStyle w:val="Hiperligao"/>
          <w:rFonts w:ascii="Arial" w:hAnsi="Arial" w:cs="Arial"/>
        </w:rPr>
        <w:br w:type="page"/>
      </w:r>
    </w:p>
    <w:p w14:paraId="11EC232F" w14:textId="77777777" w:rsidR="00B73F71" w:rsidRPr="00BC486D" w:rsidRDefault="002B124A" w:rsidP="00B45A22">
      <w:pPr>
        <w:pStyle w:val="Ttulo1"/>
        <w:jc w:val="both"/>
        <w:rPr>
          <w:rFonts w:ascii="Arial" w:hAnsi="Arial" w:cs="Arial"/>
        </w:rPr>
      </w:pPr>
      <w:bookmarkStart w:id="16" w:name="_Toc200038522"/>
      <w:r w:rsidRPr="00BC486D">
        <w:rPr>
          <w:rFonts w:ascii="Arial" w:hAnsi="Arial" w:cs="Arial"/>
        </w:rPr>
        <w:lastRenderedPageBreak/>
        <w:t>Introdução</w:t>
      </w:r>
      <w:bookmarkEnd w:id="16"/>
    </w:p>
    <w:p w14:paraId="03FFA2FD" w14:textId="2EF6ABED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informatização da gestão hospitalar é fundamental para garantir eficiência, organização e segurança no tratamento de dados clínicos e administrativos. Este projeto tem como objetivo o desenvolvimento de um sistema de gestão hospitalar funcional e seguro, utilizando </w:t>
      </w:r>
      <w:proofErr w:type="spellStart"/>
      <w:r w:rsidRPr="00BC486D">
        <w:rPr>
          <w:rFonts w:ascii="Arial" w:hAnsi="Arial" w:cs="Arial"/>
        </w:rPr>
        <w:t>Python</w:t>
      </w:r>
      <w:proofErr w:type="spellEnd"/>
      <w:r w:rsidRPr="00BC486D">
        <w:rPr>
          <w:rFonts w:ascii="Arial" w:hAnsi="Arial" w:cs="Arial"/>
        </w:rPr>
        <w:t xml:space="preserve"> e a base de dados SQLite3, com interface em consola.</w:t>
      </w:r>
    </w:p>
    <w:p w14:paraId="3AA173B5" w14:textId="2E36FABF" w:rsidR="00D81EFE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tema foi proposto pelo professor da UC e tem como finalidade aplicar os conhecimentos teóricos em um contexto prático. O sistema abrange funcionalidades como a gestão de pacientes, médicos, consultas, tratamentos, prescrições e funcionários, além de mecanismos de segurança como o controle de acesso por tipo de usuário e o registo de ações por meio de um log.</w:t>
      </w:r>
    </w:p>
    <w:p w14:paraId="2B0E7FAB" w14:textId="1A7FC9A1" w:rsidR="00485B9D" w:rsidRPr="00BC486D" w:rsidRDefault="00D81EFE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O projeto permite consolidar os conteúdos abordados em aula e desenvolver competências práticas como o trabalho em grupo, o raciocínio lógico, a organização do código e a documentação técnica. Essas habilidades são fundamentais na área de tecnologia da informação, especialmente em contextos que lidam com dados sensíveis, como os da área da saúde.</w:t>
      </w:r>
    </w:p>
    <w:p w14:paraId="6D4CC8D1" w14:textId="652E6BEF" w:rsidR="00A83088" w:rsidRPr="00BC486D" w:rsidRDefault="00BC486D" w:rsidP="00B45A22">
      <w:pPr>
        <w:pStyle w:val="Ttulo1"/>
        <w:jc w:val="both"/>
        <w:rPr>
          <w:rFonts w:ascii="Arial" w:hAnsi="Arial" w:cs="Arial"/>
        </w:rPr>
      </w:pPr>
      <w:bookmarkStart w:id="17" w:name="_Toc200038523"/>
      <w:r w:rsidRPr="00BC486D">
        <w:rPr>
          <w:rFonts w:ascii="Arial" w:hAnsi="Arial" w:cs="Arial"/>
        </w:rPr>
        <w:t>Requisitos</w:t>
      </w:r>
      <w:r w:rsidR="00026D46" w:rsidRPr="00BC486D">
        <w:rPr>
          <w:rFonts w:ascii="Arial" w:hAnsi="Arial" w:cs="Arial"/>
        </w:rPr>
        <w:t xml:space="preserve"> e Funcionalidades</w:t>
      </w:r>
      <w:bookmarkEnd w:id="17"/>
    </w:p>
    <w:p w14:paraId="5868CE50" w14:textId="2A4E63EC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8" w:name="_Toc200038524"/>
      <w:r w:rsidRPr="00BC486D">
        <w:rPr>
          <w:rFonts w:ascii="Arial" w:hAnsi="Arial" w:cs="Arial"/>
        </w:rPr>
        <w:t>Requisitos funcionais</w:t>
      </w:r>
      <w:bookmarkEnd w:id="18"/>
    </w:p>
    <w:p w14:paraId="12662047" w14:textId="3C231E2C" w:rsidR="0061721C" w:rsidRPr="00BC486D" w:rsidRDefault="00292B2A" w:rsidP="00B45A22">
      <w:pPr>
        <w:ind w:firstLine="567"/>
        <w:rPr>
          <w:rFonts w:ascii="Arial" w:hAnsi="Arial" w:cs="Arial"/>
        </w:rPr>
      </w:pPr>
      <w:r w:rsidRPr="00BC486D">
        <w:rPr>
          <w:rFonts w:ascii="Arial" w:hAnsi="Arial" w:cs="Arial"/>
        </w:rPr>
        <w:t>O sistema de gestão hospitalar implementado oferece as seguintes funcionalidades, todas acessíveis por meio de uma interface em consola com menus dinâmicos conforme o tipo de utilizador autenticado</w:t>
      </w:r>
      <w:r w:rsidR="0061721C" w:rsidRPr="00BC486D">
        <w:rPr>
          <w:rFonts w:ascii="Arial" w:hAnsi="Arial" w:cs="Arial"/>
        </w:rPr>
        <w:t>:</w:t>
      </w:r>
    </w:p>
    <w:p w14:paraId="3DC1DFE1" w14:textId="16857AED" w:rsidR="0061721C" w:rsidRPr="00BC486D" w:rsidRDefault="00292B2A" w:rsidP="00B45A22">
      <w:pPr>
        <w:ind w:firstLine="0"/>
        <w:rPr>
          <w:rFonts w:ascii="Arial" w:hAnsi="Arial" w:cs="Arial"/>
        </w:rPr>
      </w:pPr>
      <w:r w:rsidRPr="00BC486D">
        <w:rPr>
          <w:rFonts w:ascii="Arial" w:hAnsi="Arial" w:cs="Arial"/>
        </w:rPr>
        <w:tab/>
        <w:t>1. Autenticação e Controle de Acesso</w:t>
      </w:r>
    </w:p>
    <w:p w14:paraId="20AA4431" w14:textId="5B3C62A0" w:rsidR="00292B2A" w:rsidRP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Login obrigatório com nome de utilizador e palavra-passe (sem exibição no terminal).</w:t>
      </w:r>
    </w:p>
    <w:p w14:paraId="13AA164C" w14:textId="77777777" w:rsidR="00BC486D" w:rsidRDefault="00292B2A" w:rsidP="00B45A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Diferenciação automática de permissões por tipo de utilizador:</w:t>
      </w:r>
    </w:p>
    <w:p w14:paraId="72ADE511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Administrador: acesso total ao sistema.</w:t>
      </w:r>
    </w:p>
    <w:p w14:paraId="7B8B886F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Médico: acesso restrito às suas consultas, prescrições e</w:t>
      </w:r>
      <w:r w:rsidR="00BC486D" w:rsidRPr="00BC486D">
        <w:rPr>
          <w:rFonts w:ascii="Arial" w:hAnsi="Arial" w:cs="Arial"/>
        </w:rPr>
        <w:t xml:space="preserve"> </w:t>
      </w:r>
      <w:r w:rsidRPr="00BC486D">
        <w:rPr>
          <w:rFonts w:ascii="Arial" w:hAnsi="Arial" w:cs="Arial"/>
        </w:rPr>
        <w:t>pacientes.</w:t>
      </w:r>
    </w:p>
    <w:p w14:paraId="38A31368" w14:textId="77777777" w:rsid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Enfermeiro: acesso às suas informações e às consultas dos pacientes.</w:t>
      </w:r>
    </w:p>
    <w:p w14:paraId="0F7DC6E5" w14:textId="1BE844C6" w:rsidR="00292B2A" w:rsidRPr="00BC486D" w:rsidRDefault="00292B2A" w:rsidP="00B45A22">
      <w:pPr>
        <w:pStyle w:val="PargrafodaLista"/>
        <w:numPr>
          <w:ilvl w:val="1"/>
          <w:numId w:val="9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lastRenderedPageBreak/>
        <w:t>Paciente: pode visualizar e modificar apenas os próprios dados, tratamentos e consultas.</w:t>
      </w:r>
    </w:p>
    <w:p w14:paraId="2C73EF94" w14:textId="0518794E" w:rsidR="00B81074" w:rsidRDefault="00292B2A" w:rsidP="00B45A22">
      <w:pPr>
        <w:ind w:firstLine="720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2. </w:t>
      </w:r>
      <w:r w:rsidR="00BC486D">
        <w:rPr>
          <w:rFonts w:ascii="Arial" w:hAnsi="Arial" w:cs="Arial"/>
        </w:rPr>
        <w:t>Gestão de Pacientes</w:t>
      </w:r>
    </w:p>
    <w:p w14:paraId="52364333" w14:textId="2B8665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Adicionar novo paciente, incluindo:</w:t>
      </w:r>
    </w:p>
    <w:p w14:paraId="06BCDA64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Nome, data de nascimento, gênero, contato e prontuário médico.</w:t>
      </w:r>
    </w:p>
    <w:p w14:paraId="1612E029" w14:textId="77777777" w:rsidR="00BC486D" w:rsidRPr="00BC486D" w:rsidRDefault="00BC486D" w:rsidP="00B45A22">
      <w:pPr>
        <w:pStyle w:val="PargrafodaLista"/>
        <w:numPr>
          <w:ilvl w:val="1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O prontuário é armazenado cifrado no banco de dados.</w:t>
      </w:r>
    </w:p>
    <w:p w14:paraId="6D2E305A" w14:textId="26DE6729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Buscar pacientes por nome ou por contato.</w:t>
      </w:r>
    </w:p>
    <w:p w14:paraId="2001D406" w14:textId="5276BF5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Editar dados (ex.: atualizar contato).</w:t>
      </w:r>
    </w:p>
    <w:p w14:paraId="012FB03E" w14:textId="4D0CBAB7" w:rsidR="00BC486D" w:rsidRPr="00BC486D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>Excluir paciente.</w:t>
      </w:r>
    </w:p>
    <w:p w14:paraId="60921CBB" w14:textId="57D7EC3A" w:rsidR="00B81074" w:rsidRDefault="00BC486D" w:rsidP="00B45A2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Visualizar lista de pacientes (apenas para </w:t>
      </w:r>
      <w:proofErr w:type="spellStart"/>
      <w:r w:rsidRPr="00BC486D">
        <w:rPr>
          <w:rFonts w:ascii="Arial" w:hAnsi="Arial" w:cs="Arial"/>
        </w:rPr>
        <w:t>admins</w:t>
      </w:r>
      <w:proofErr w:type="spellEnd"/>
      <w:r w:rsidRPr="00BC486D">
        <w:rPr>
          <w:rFonts w:ascii="Arial" w:hAnsi="Arial" w:cs="Arial"/>
        </w:rPr>
        <w:t xml:space="preserve"> e médicos).</w:t>
      </w:r>
    </w:p>
    <w:p w14:paraId="6F102DB1" w14:textId="77777777" w:rsidR="00B81074" w:rsidRDefault="00B81074" w:rsidP="00B45A22">
      <w:pPr>
        <w:ind w:firstLine="576"/>
        <w:rPr>
          <w:rFonts w:ascii="Arial" w:hAnsi="Arial" w:cs="Arial"/>
        </w:rPr>
      </w:pPr>
      <w:r w:rsidRPr="00B81074">
        <w:rPr>
          <w:rFonts w:ascii="Arial" w:hAnsi="Arial" w:cs="Arial"/>
        </w:rPr>
        <w:t xml:space="preserve">3. Gestão de médicos </w:t>
      </w:r>
    </w:p>
    <w:p w14:paraId="1A18351C" w14:textId="40A751EC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médico com nome, especialidade e contato.</w:t>
      </w:r>
    </w:p>
    <w:p w14:paraId="5DCD6D69" w14:textId="5216EB1A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médicos por nome.</w:t>
      </w:r>
    </w:p>
    <w:p w14:paraId="55622C1F" w14:textId="2724FA01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médico (nome, especialidade, contato).</w:t>
      </w:r>
    </w:p>
    <w:p w14:paraId="6617D51A" w14:textId="2BAD51ED" w:rsidR="008D5912" w:rsidRPr="008D5912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médico.</w:t>
      </w:r>
    </w:p>
    <w:p w14:paraId="6868CAB3" w14:textId="3B572ADA" w:rsidR="00B81074" w:rsidRDefault="008D5912" w:rsidP="00B45A2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médicos.</w:t>
      </w:r>
    </w:p>
    <w:p w14:paraId="54339BBE" w14:textId="09EC0744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4.  Gestão de enfermeiros</w:t>
      </w:r>
    </w:p>
    <w:p w14:paraId="098A55E1" w14:textId="5D045DBF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enfermeiro com nome e contato.</w:t>
      </w:r>
    </w:p>
    <w:p w14:paraId="66E15AC8" w14:textId="1B2FD283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Buscar enfermeiros por nome.</w:t>
      </w:r>
    </w:p>
    <w:p w14:paraId="246F08F4" w14:textId="550CF5F7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Editar dados do enfermeiro.</w:t>
      </w:r>
    </w:p>
    <w:p w14:paraId="5A4C33BD" w14:textId="64AF157A" w:rsidR="008D5912" w:rsidRP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Excluir enfermeiro.</w:t>
      </w:r>
    </w:p>
    <w:p w14:paraId="1C305930" w14:textId="3869C170" w:rsidR="008D5912" w:rsidRDefault="008D5912" w:rsidP="00B45A2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lista de enfermeiros.</w:t>
      </w:r>
    </w:p>
    <w:p w14:paraId="470427CB" w14:textId="4BEA6F21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5. Consultas</w:t>
      </w:r>
    </w:p>
    <w:p w14:paraId="5E79E47C" w14:textId="24F267BE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Agendar novas consultas entre pacientes e médicos, informando data e hora.</w:t>
      </w:r>
    </w:p>
    <w:p w14:paraId="053F61E9" w14:textId="5A400DA3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consultas:</w:t>
      </w:r>
    </w:p>
    <w:p w14:paraId="6B9BDA98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data específica.</w:t>
      </w:r>
    </w:p>
    <w:p w14:paraId="551DE6D6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Por intervalo de datas (semana, mês, etc.).</w:t>
      </w:r>
    </w:p>
    <w:p w14:paraId="772D960D" w14:textId="744D4C75" w:rsidR="008D5912" w:rsidRPr="008D5912" w:rsidRDefault="008D5912" w:rsidP="00B45A22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Visualização adaptada ao tipo de utilizador:</w:t>
      </w:r>
    </w:p>
    <w:p w14:paraId="2AE269A9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Médico: apenas suas consultas.</w:t>
      </w:r>
    </w:p>
    <w:p w14:paraId="4AFC3277" w14:textId="77777777" w:rsidR="008D5912" w:rsidRP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Paciente: apenas suas consultas.</w:t>
      </w:r>
    </w:p>
    <w:p w14:paraId="146AA0F5" w14:textId="11AE7B3F" w:rsidR="008D5912" w:rsidRDefault="008D5912" w:rsidP="00B45A22">
      <w:pPr>
        <w:pStyle w:val="PargrafodaLista"/>
        <w:numPr>
          <w:ilvl w:val="1"/>
          <w:numId w:val="14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Enfermeiro: todas as consultas dos pacientes.</w:t>
      </w:r>
    </w:p>
    <w:p w14:paraId="28159DB1" w14:textId="77777777" w:rsidR="00811730" w:rsidRDefault="00811730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BD7052" w14:textId="4FDB388F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6. Tratamentos</w:t>
      </w:r>
    </w:p>
    <w:p w14:paraId="12FDDD32" w14:textId="567B8131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tratamentos para pacientes com limite de 1024 caracteres.</w:t>
      </w:r>
    </w:p>
    <w:p w14:paraId="297634AA" w14:textId="297EFF20" w:rsidR="008D5912" w:rsidRP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todos os tratamentos de um paciente, com data e nome do médico que prescreveu, via JOIN com a tabela de prescrições.</w:t>
      </w:r>
    </w:p>
    <w:p w14:paraId="0AF75B41" w14:textId="36CF3174" w:rsidR="008D5912" w:rsidRDefault="008D5912" w:rsidP="00B45A22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Observação: a relação entre tratamento e prescrição é feita por data e paciente, e não por chave estrangeira direta — funcional, mas limitada.</w:t>
      </w:r>
    </w:p>
    <w:p w14:paraId="142A9AD8" w14:textId="58E1FDC0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7. Prescrições</w:t>
      </w:r>
    </w:p>
    <w:p w14:paraId="3B0459D9" w14:textId="537F6E33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Adicionar nova prescrição (médico, paciente, medicamento e data).</w:t>
      </w:r>
    </w:p>
    <w:p w14:paraId="30F7A151" w14:textId="1DC87F30" w:rsidR="008D5912" w:rsidRP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>Visualizar prescrições:</w:t>
      </w:r>
    </w:p>
    <w:p w14:paraId="26F45ED8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Por médico e </w:t>
      </w:r>
      <w:proofErr w:type="gramStart"/>
      <w:r w:rsidRPr="008D5912">
        <w:rPr>
          <w:rFonts w:ascii="Arial" w:hAnsi="Arial" w:cs="Arial"/>
        </w:rPr>
        <w:t>período de tempo</w:t>
      </w:r>
      <w:proofErr w:type="gramEnd"/>
      <w:r w:rsidRPr="008D5912">
        <w:rPr>
          <w:rFonts w:ascii="Arial" w:hAnsi="Arial" w:cs="Arial"/>
        </w:rPr>
        <w:t>.</w:t>
      </w:r>
    </w:p>
    <w:p w14:paraId="07E743B6" w14:textId="77777777" w:rsidR="008D5912" w:rsidRPr="008D5912" w:rsidRDefault="008D5912" w:rsidP="00B45A22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Por médico, </w:t>
      </w:r>
      <w:proofErr w:type="gramStart"/>
      <w:r w:rsidRPr="008D5912">
        <w:rPr>
          <w:rFonts w:ascii="Arial" w:hAnsi="Arial" w:cs="Arial"/>
        </w:rPr>
        <w:t>período de tempo</w:t>
      </w:r>
      <w:proofErr w:type="gramEnd"/>
      <w:r w:rsidRPr="008D5912">
        <w:rPr>
          <w:rFonts w:ascii="Arial" w:hAnsi="Arial" w:cs="Arial"/>
        </w:rPr>
        <w:t xml:space="preserve"> e faixa etária dos pacientes.</w:t>
      </w:r>
    </w:p>
    <w:p w14:paraId="0A4BA395" w14:textId="37296ABC" w:rsidR="008D5912" w:rsidRDefault="008D5912" w:rsidP="00B45A22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8D5912">
        <w:rPr>
          <w:rFonts w:ascii="Arial" w:hAnsi="Arial" w:cs="Arial"/>
        </w:rPr>
        <w:t xml:space="preserve">Médicos só veem suas prescrições; </w:t>
      </w:r>
      <w:proofErr w:type="spellStart"/>
      <w:r w:rsidRPr="008D5912">
        <w:rPr>
          <w:rFonts w:ascii="Arial" w:hAnsi="Arial" w:cs="Arial"/>
        </w:rPr>
        <w:t>admins</w:t>
      </w:r>
      <w:proofErr w:type="spellEnd"/>
      <w:r w:rsidRPr="008D5912">
        <w:rPr>
          <w:rFonts w:ascii="Arial" w:hAnsi="Arial" w:cs="Arial"/>
        </w:rPr>
        <w:t xml:space="preserve"> podem consultar qualquer uma.</w:t>
      </w:r>
    </w:p>
    <w:p w14:paraId="73266ABA" w14:textId="23D94AB2" w:rsidR="008D5912" w:rsidRDefault="008D5912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8. Gestão do próprio perfil (paciente/enfermeiro)</w:t>
      </w:r>
    </w:p>
    <w:p w14:paraId="732B0117" w14:textId="5710F46B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Ver dados pessoais.</w:t>
      </w:r>
    </w:p>
    <w:p w14:paraId="4A3E0D14" w14:textId="3764AD1C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Modificar o próprio contato.</w:t>
      </w:r>
    </w:p>
    <w:p w14:paraId="17D581EC" w14:textId="2364DCF2" w:rsidR="004C31EF" w:rsidRPr="004C31EF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Paciente: visualizar suas consultas, tratamentos e prontuário (decifrado).</w:t>
      </w:r>
    </w:p>
    <w:p w14:paraId="1CB6F8E2" w14:textId="74E5FC5E" w:rsidR="008D5912" w:rsidRDefault="004C31EF" w:rsidP="00B45A22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Enfermeiro: visualizar suas consultas e editar dados.</w:t>
      </w:r>
    </w:p>
    <w:p w14:paraId="2C7D3095" w14:textId="5BA92B3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Logs</w:t>
      </w:r>
      <w:proofErr w:type="spellEnd"/>
      <w:r>
        <w:rPr>
          <w:rFonts w:ascii="Arial" w:hAnsi="Arial" w:cs="Arial"/>
        </w:rPr>
        <w:t xml:space="preserve"> de acesso</w:t>
      </w:r>
    </w:p>
    <w:p w14:paraId="3C0AD7A6" w14:textId="13C69EE7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proofErr w:type="gramStart"/>
      <w:r w:rsidRPr="004C31EF">
        <w:rPr>
          <w:rFonts w:ascii="Arial" w:hAnsi="Arial" w:cs="Arial"/>
        </w:rPr>
        <w:t>Registro</w:t>
      </w:r>
      <w:proofErr w:type="gramEnd"/>
      <w:r w:rsidRPr="004C31EF">
        <w:rPr>
          <w:rFonts w:ascii="Arial" w:hAnsi="Arial" w:cs="Arial"/>
        </w:rPr>
        <w:t xml:space="preserve"> automático de ações no sistema com:</w:t>
      </w:r>
    </w:p>
    <w:p w14:paraId="06FFCC75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ID do utilizador, ação executada, data/hora e status (sucesso/falha).</w:t>
      </w:r>
    </w:p>
    <w:p w14:paraId="1E534D1E" w14:textId="5A7B4BB8" w:rsidR="004C31EF" w:rsidRPr="004C31EF" w:rsidRDefault="004C31EF" w:rsidP="00B45A22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Visualização do log:</w:t>
      </w:r>
    </w:p>
    <w:p w14:paraId="7CC23C9B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Por período ou por utilizador.</w:t>
      </w:r>
    </w:p>
    <w:p w14:paraId="429BF5CD" w14:textId="77777777" w:rsidR="004C31EF" w:rsidRPr="004C31EF" w:rsidRDefault="004C31EF" w:rsidP="00B45A22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exclusivo ao administrador.</w:t>
      </w:r>
    </w:p>
    <w:p w14:paraId="70E8ED41" w14:textId="6DB634A3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10. Visualização de tabelas</w:t>
      </w:r>
    </w:p>
    <w:p w14:paraId="7A422872" w14:textId="5AB2F2AE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4C31EF">
        <w:rPr>
          <w:rFonts w:ascii="Arial" w:hAnsi="Arial" w:cs="Arial"/>
        </w:rPr>
        <w:t>dministrador pode visualizar o conteúdo completo de qualquer tabela da base de dados.</w:t>
      </w:r>
    </w:p>
    <w:p w14:paraId="225F6A51" w14:textId="01F639A6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11. Segurança e Proteção de Dados</w:t>
      </w:r>
    </w:p>
    <w:p w14:paraId="0CDF4ED8" w14:textId="71A20DFE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O prontuário médico é armazenado cifrado na base de dados (função </w:t>
      </w:r>
      <w:r w:rsidR="004D52FC">
        <w:rPr>
          <w:rFonts w:ascii="Arial" w:hAnsi="Arial" w:cs="Arial"/>
        </w:rPr>
        <w:t>‘</w:t>
      </w:r>
      <w:proofErr w:type="gramStart"/>
      <w:r w:rsidRPr="004C31EF">
        <w:rPr>
          <w:rFonts w:ascii="Arial" w:hAnsi="Arial" w:cs="Arial"/>
        </w:rPr>
        <w:t>cifrar(</w:t>
      </w:r>
      <w:proofErr w:type="gramEnd"/>
      <w:r w:rsidRPr="004C31EF">
        <w:rPr>
          <w:rFonts w:ascii="Arial" w:hAnsi="Arial" w:cs="Arial"/>
        </w:rPr>
        <w:t>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).</w:t>
      </w:r>
    </w:p>
    <w:p w14:paraId="55CF7746" w14:textId="71D93B0C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lastRenderedPageBreak/>
        <w:t>Acesso às funcionalidades controlado por tipo de utilizador.</w:t>
      </w:r>
    </w:p>
    <w:p w14:paraId="3EB6A1AB" w14:textId="55E81C09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Senhas são armazenadas em texto simples — ponto a melhorar para versões futuras.</w:t>
      </w:r>
    </w:p>
    <w:p w14:paraId="5E4959B6" w14:textId="4304F10F" w:rsidR="004C31EF" w:rsidRP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Acesso ao log restrito ao perfil administrador.</w:t>
      </w:r>
    </w:p>
    <w:p w14:paraId="63A3A27F" w14:textId="564D2CEB" w:rsidR="004C31EF" w:rsidRDefault="004C31EF" w:rsidP="00B45A22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Interface segura com </w:t>
      </w:r>
      <w:r w:rsidR="004D52FC">
        <w:rPr>
          <w:rFonts w:ascii="Arial" w:hAnsi="Arial" w:cs="Arial"/>
        </w:rPr>
        <w:t>‘</w:t>
      </w:r>
      <w:proofErr w:type="spellStart"/>
      <w:r w:rsidRPr="004C31EF">
        <w:rPr>
          <w:rFonts w:ascii="Arial" w:hAnsi="Arial" w:cs="Arial"/>
        </w:rPr>
        <w:t>getpass</w:t>
      </w:r>
      <w:proofErr w:type="spellEnd"/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>.</w:t>
      </w:r>
    </w:p>
    <w:p w14:paraId="0F969096" w14:textId="3886ED85" w:rsidR="004C31EF" w:rsidRDefault="004C31EF" w:rsidP="00B45A22">
      <w:pPr>
        <w:ind w:firstLine="576"/>
        <w:rPr>
          <w:rFonts w:ascii="Arial" w:hAnsi="Arial" w:cs="Arial"/>
        </w:rPr>
      </w:pPr>
      <w:r>
        <w:rPr>
          <w:rFonts w:ascii="Arial" w:hAnsi="Arial" w:cs="Arial"/>
        </w:rPr>
        <w:t>12. Interface e Navegação</w:t>
      </w:r>
    </w:p>
    <w:p w14:paraId="14FD90C5" w14:textId="097DD075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Todo o sistema é operado via consola (terminal).</w:t>
      </w:r>
    </w:p>
    <w:p w14:paraId="5B4727EB" w14:textId="6CA16199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Menus interativos e dinâmicos por tipo de utilizador.</w:t>
      </w:r>
    </w:p>
    <w:p w14:paraId="6BA53F2C" w14:textId="0046510F" w:rsidR="004C31EF" w:rsidRPr="004C31EF" w:rsidRDefault="004C31EF" w:rsidP="00B45A22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>Mensagens claras de erro, sucesso e instruções ao utilizador.</w:t>
      </w:r>
    </w:p>
    <w:p w14:paraId="6506369C" w14:textId="39FEC487" w:rsidR="00B81074" w:rsidRPr="00811730" w:rsidRDefault="004C31EF" w:rsidP="00811730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4C31EF">
        <w:rPr>
          <w:rFonts w:ascii="Arial" w:hAnsi="Arial" w:cs="Arial"/>
        </w:rPr>
        <w:t xml:space="preserve">Função </w:t>
      </w:r>
      <w:r w:rsidR="004D52FC">
        <w:rPr>
          <w:rFonts w:ascii="Arial" w:hAnsi="Arial" w:cs="Arial"/>
        </w:rPr>
        <w:t>‘</w:t>
      </w:r>
      <w:proofErr w:type="gramStart"/>
      <w:r w:rsidRPr="004C31EF">
        <w:rPr>
          <w:rFonts w:ascii="Arial" w:hAnsi="Arial" w:cs="Arial"/>
        </w:rPr>
        <w:t>espera(</w:t>
      </w:r>
      <w:proofErr w:type="gramEnd"/>
      <w:r w:rsidRPr="004C31EF">
        <w:rPr>
          <w:rFonts w:ascii="Arial" w:hAnsi="Arial" w:cs="Arial"/>
        </w:rPr>
        <w:t>)</w:t>
      </w:r>
      <w:r w:rsidR="004D52FC">
        <w:rPr>
          <w:rFonts w:ascii="Arial" w:hAnsi="Arial" w:cs="Arial"/>
        </w:rPr>
        <w:t>’</w:t>
      </w:r>
      <w:r w:rsidRPr="004C31EF">
        <w:rPr>
          <w:rFonts w:ascii="Arial" w:hAnsi="Arial" w:cs="Arial"/>
        </w:rPr>
        <w:t xml:space="preserve"> garante leitura antes de limpar a tela.</w:t>
      </w:r>
    </w:p>
    <w:p w14:paraId="63C46669" w14:textId="769F26D1" w:rsidR="0061721C" w:rsidRPr="00BC486D" w:rsidRDefault="0061721C" w:rsidP="00B45A22">
      <w:pPr>
        <w:pStyle w:val="Ttulo2"/>
        <w:jc w:val="both"/>
        <w:rPr>
          <w:rFonts w:ascii="Arial" w:hAnsi="Arial" w:cs="Arial"/>
        </w:rPr>
      </w:pPr>
      <w:bookmarkStart w:id="19" w:name="_Toc200038525"/>
      <w:r w:rsidRPr="00BC486D">
        <w:rPr>
          <w:rFonts w:ascii="Arial" w:hAnsi="Arial" w:cs="Arial"/>
        </w:rPr>
        <w:t>Requisitos não funcionais</w:t>
      </w:r>
      <w:bookmarkEnd w:id="19"/>
    </w:p>
    <w:p w14:paraId="0BD5D2AB" w14:textId="5E1D6E65" w:rsidR="0061721C" w:rsidRPr="00BC486D" w:rsidRDefault="0061721C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Aqui pretende-se escrever o que funciona no programa (não em termos de funcionalidades), segue-se um exemplo em seguida:</w:t>
      </w:r>
    </w:p>
    <w:p w14:paraId="0956EC4F" w14:textId="483FADDA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Persistência de Dados</w:t>
      </w:r>
      <w:r w:rsidRPr="00BC486D">
        <w:rPr>
          <w:rFonts w:ascii="Arial" w:hAnsi="Arial" w:cs="Arial"/>
        </w:rPr>
        <w:t>:</w:t>
      </w:r>
      <w:r w:rsidR="003464A8" w:rsidRPr="003464A8">
        <w:rPr>
          <w:rFonts w:eastAsia="Times New Roman" w:cs="Times New Roman"/>
          <w:szCs w:val="20"/>
        </w:rPr>
        <w:t xml:space="preserve"> </w:t>
      </w:r>
      <w:r w:rsidR="003464A8" w:rsidRPr="003464A8">
        <w:rPr>
          <w:rFonts w:ascii="Arial" w:hAnsi="Arial" w:cs="Arial"/>
        </w:rPr>
        <w:t xml:space="preserve">O sistema utiliza a base de </w:t>
      </w:r>
      <w:r w:rsidR="003464A8">
        <w:rPr>
          <w:rFonts w:ascii="Arial" w:hAnsi="Arial" w:cs="Arial"/>
        </w:rPr>
        <w:t xml:space="preserve">dados </w:t>
      </w:r>
      <w:r w:rsidR="003464A8" w:rsidRPr="003464A8">
        <w:rPr>
          <w:rFonts w:ascii="Arial" w:hAnsi="Arial" w:cs="Arial"/>
        </w:rPr>
        <w:t>para armazenar e gerir todas as informações sobre pacientes, médicos, consultas, prescrições, tratamentos, utilizadores e registos de acesso.</w:t>
      </w:r>
      <w:r w:rsidR="003464A8" w:rsidRPr="003464A8">
        <w:rPr>
          <w:rFonts w:ascii="Arial" w:hAnsi="Arial" w:cs="Arial"/>
        </w:rPr>
        <w:br/>
        <w:t xml:space="preserve">Todos os dados são mantidos entre diferentes sessões de uso, garantindo </w:t>
      </w:r>
      <w:r w:rsidR="003464A8">
        <w:rPr>
          <w:rFonts w:ascii="Arial" w:hAnsi="Arial" w:cs="Arial"/>
        </w:rPr>
        <w:t xml:space="preserve">assim </w:t>
      </w:r>
      <w:r w:rsidR="003464A8" w:rsidRPr="003464A8">
        <w:rPr>
          <w:rFonts w:ascii="Arial" w:hAnsi="Arial" w:cs="Arial"/>
        </w:rPr>
        <w:t>persistência e integridade sem</w:t>
      </w:r>
      <w:r w:rsidR="003464A8">
        <w:rPr>
          <w:rFonts w:ascii="Arial" w:hAnsi="Arial" w:cs="Arial"/>
        </w:rPr>
        <w:t xml:space="preserve"> a</w:t>
      </w:r>
      <w:r w:rsidR="003464A8" w:rsidRPr="003464A8">
        <w:rPr>
          <w:rFonts w:ascii="Arial" w:hAnsi="Arial" w:cs="Arial"/>
        </w:rPr>
        <w:t xml:space="preserve"> necessidade de servidor externo</w:t>
      </w:r>
      <w:r w:rsidRPr="00BC486D">
        <w:rPr>
          <w:rFonts w:ascii="Arial" w:hAnsi="Arial" w:cs="Arial"/>
        </w:rPr>
        <w:t>.</w:t>
      </w:r>
    </w:p>
    <w:p w14:paraId="66B451A3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35D7287A" w14:textId="14CEE217" w:rsidR="00534901" w:rsidRPr="00BC486D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Interface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A aplicação foi desenvolvida para funcionar em consola (linha de comandos), com menus organizados e interação orientada por texto.</w:t>
      </w:r>
      <w:r w:rsidR="003464A8" w:rsidRPr="003464A8">
        <w:rPr>
          <w:rFonts w:ascii="Arial" w:hAnsi="Arial" w:cs="Arial"/>
        </w:rPr>
        <w:br/>
        <w:t xml:space="preserve">A biblioteca </w:t>
      </w:r>
      <w:r w:rsidR="003464A8">
        <w:rPr>
          <w:rFonts w:ascii="Arial" w:hAnsi="Arial" w:cs="Arial"/>
        </w:rPr>
        <w:t>‘</w:t>
      </w:r>
      <w:proofErr w:type="spellStart"/>
      <w:r w:rsidR="003464A8" w:rsidRPr="003464A8">
        <w:rPr>
          <w:rFonts w:ascii="Arial" w:hAnsi="Arial" w:cs="Arial"/>
        </w:rPr>
        <w:t>rich</w:t>
      </w:r>
      <w:proofErr w:type="spellEnd"/>
      <w:r w:rsidR="003464A8">
        <w:rPr>
          <w:rFonts w:ascii="Arial" w:hAnsi="Arial" w:cs="Arial"/>
        </w:rPr>
        <w:t>’</w:t>
      </w:r>
      <w:r w:rsidR="003464A8" w:rsidRPr="003464A8">
        <w:rPr>
          <w:rFonts w:ascii="Arial" w:hAnsi="Arial" w:cs="Arial"/>
        </w:rPr>
        <w:t xml:space="preserve"> foi utilizada para melhorar a estética e legibilidade da interface, com cores e tabelas formatadas, proporcionando uma melhor experiência de utilizador.</w:t>
      </w:r>
    </w:p>
    <w:p w14:paraId="1A38B181" w14:textId="77777777" w:rsidR="00534901" w:rsidRPr="00BC486D" w:rsidRDefault="00534901" w:rsidP="00B45A22">
      <w:pPr>
        <w:pStyle w:val="PargrafodaLista"/>
        <w:ind w:left="1004"/>
        <w:jc w:val="both"/>
        <w:rPr>
          <w:rFonts w:ascii="Arial" w:hAnsi="Arial" w:cs="Arial"/>
        </w:rPr>
      </w:pPr>
    </w:p>
    <w:p w14:paraId="7E2FA76C" w14:textId="77777777" w:rsidR="003464A8" w:rsidRPr="003464A8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Segurança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>O sistema implementa:</w:t>
      </w:r>
    </w:p>
    <w:p w14:paraId="0536DD5D" w14:textId="53D221B6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Autenticação obrigatória com nome de utilizador e palavra-passe (oculta no terminal via </w:t>
      </w:r>
      <w:r>
        <w:rPr>
          <w:rFonts w:ascii="Arial" w:hAnsi="Arial" w:cs="Arial"/>
        </w:rPr>
        <w:t>‘</w:t>
      </w:r>
      <w:proofErr w:type="spellStart"/>
      <w:r w:rsidRPr="003464A8">
        <w:rPr>
          <w:rFonts w:ascii="Arial" w:hAnsi="Arial" w:cs="Arial"/>
        </w:rPr>
        <w:t>getpass</w:t>
      </w:r>
      <w:proofErr w:type="spellEnd"/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24D6E778" w14:textId="2F9CD903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Controle de permissões por tipo de utilizador (</w:t>
      </w:r>
      <w:proofErr w:type="spellStart"/>
      <w:r w:rsidRPr="003464A8">
        <w:rPr>
          <w:rFonts w:ascii="Arial" w:hAnsi="Arial" w:cs="Arial"/>
        </w:rPr>
        <w:t>admin</w:t>
      </w:r>
      <w:proofErr w:type="spellEnd"/>
      <w:r w:rsidRPr="003464A8">
        <w:rPr>
          <w:rFonts w:ascii="Arial" w:hAnsi="Arial" w:cs="Arial"/>
        </w:rPr>
        <w:t>, médico, enfermeiro</w:t>
      </w:r>
      <w:r>
        <w:rPr>
          <w:rFonts w:ascii="Arial" w:hAnsi="Arial" w:cs="Arial"/>
        </w:rPr>
        <w:t xml:space="preserve"> e</w:t>
      </w:r>
      <w:r w:rsidRPr="003464A8">
        <w:rPr>
          <w:rFonts w:ascii="Arial" w:hAnsi="Arial" w:cs="Arial"/>
        </w:rPr>
        <w:t xml:space="preserve"> paciente).</w:t>
      </w:r>
    </w:p>
    <w:p w14:paraId="637AA049" w14:textId="6170D138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Armazenamento cifrado do prontuário médico usando uma função de reversão como prova de conceito (</w:t>
      </w:r>
      <w:r>
        <w:rPr>
          <w:rFonts w:ascii="Arial" w:hAnsi="Arial" w:cs="Arial"/>
        </w:rPr>
        <w:t>‘</w:t>
      </w:r>
      <w:proofErr w:type="gramStart"/>
      <w:r w:rsidRPr="003464A8">
        <w:rPr>
          <w:rFonts w:ascii="Arial" w:hAnsi="Arial" w:cs="Arial"/>
        </w:rPr>
        <w:t>cifrar(</w:t>
      </w:r>
      <w:proofErr w:type="gramEnd"/>
      <w:r w:rsidRPr="003464A8">
        <w:rPr>
          <w:rFonts w:ascii="Arial" w:hAnsi="Arial" w:cs="Arial"/>
        </w:rPr>
        <w:t>)</w:t>
      </w:r>
      <w:r>
        <w:rPr>
          <w:rFonts w:ascii="Arial" w:hAnsi="Arial" w:cs="Arial"/>
        </w:rPr>
        <w:t>’</w:t>
      </w:r>
      <w:r w:rsidRPr="003464A8">
        <w:rPr>
          <w:rFonts w:ascii="Arial" w:hAnsi="Arial" w:cs="Arial"/>
        </w:rPr>
        <w:t>).</w:t>
      </w:r>
    </w:p>
    <w:p w14:paraId="72640B79" w14:textId="77777777" w:rsidR="003464A8" w:rsidRPr="003464A8" w:rsidRDefault="003464A8" w:rsidP="00B45A22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 xml:space="preserve">Registo de </w:t>
      </w:r>
      <w:proofErr w:type="spellStart"/>
      <w:r w:rsidRPr="003464A8">
        <w:rPr>
          <w:rFonts w:ascii="Arial" w:hAnsi="Arial" w:cs="Arial"/>
        </w:rPr>
        <w:t>logs</w:t>
      </w:r>
      <w:proofErr w:type="spellEnd"/>
      <w:r w:rsidRPr="003464A8">
        <w:rPr>
          <w:rFonts w:ascii="Arial" w:hAnsi="Arial" w:cs="Arial"/>
        </w:rPr>
        <w:t xml:space="preserve"> de todas as ações realizadas no sistema, incluindo utilizador, ação, data/hora e status da operação.</w:t>
      </w:r>
    </w:p>
    <w:p w14:paraId="0D3A4A47" w14:textId="4B4F2093" w:rsidR="00534901" w:rsidRPr="00811730" w:rsidRDefault="003464A8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464A8">
        <w:rPr>
          <w:rFonts w:ascii="Arial" w:hAnsi="Arial" w:cs="Arial"/>
        </w:rPr>
        <w:t>Restrição do acesso ao log de ações apenas para administradores.</w:t>
      </w:r>
    </w:p>
    <w:p w14:paraId="7DBBAD16" w14:textId="48882F34" w:rsidR="00B45A22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lastRenderedPageBreak/>
        <w:t>Portabilidade</w:t>
      </w:r>
      <w:r w:rsidRPr="00BC486D">
        <w:rPr>
          <w:rFonts w:ascii="Arial" w:hAnsi="Arial" w:cs="Arial"/>
        </w:rPr>
        <w:t xml:space="preserve">: </w:t>
      </w:r>
      <w:r w:rsidR="003464A8" w:rsidRPr="003464A8">
        <w:rPr>
          <w:rFonts w:ascii="Arial" w:hAnsi="Arial" w:cs="Arial"/>
        </w:rPr>
        <w:t xml:space="preserve">O sistema foi desenvolvido em </w:t>
      </w:r>
      <w:proofErr w:type="spellStart"/>
      <w:r w:rsidR="003464A8" w:rsidRPr="003464A8">
        <w:rPr>
          <w:rFonts w:ascii="Arial" w:hAnsi="Arial" w:cs="Arial"/>
        </w:rPr>
        <w:t>Python</w:t>
      </w:r>
      <w:proofErr w:type="spellEnd"/>
      <w:r w:rsidR="003464A8" w:rsidRPr="003464A8">
        <w:rPr>
          <w:rFonts w:ascii="Arial" w:hAnsi="Arial" w:cs="Arial"/>
        </w:rPr>
        <w:t xml:space="preserve">, utilizando apenas bibliotecas padrão (sqlite3, os, </w:t>
      </w:r>
      <w:proofErr w:type="spellStart"/>
      <w:r w:rsidR="003464A8" w:rsidRPr="003464A8">
        <w:rPr>
          <w:rFonts w:ascii="Arial" w:hAnsi="Arial" w:cs="Arial"/>
        </w:rPr>
        <w:t>getpass</w:t>
      </w:r>
      <w:proofErr w:type="spellEnd"/>
      <w:r w:rsidR="003464A8" w:rsidRPr="003464A8">
        <w:rPr>
          <w:rFonts w:ascii="Arial" w:hAnsi="Arial" w:cs="Arial"/>
        </w:rPr>
        <w:t xml:space="preserve">, </w:t>
      </w:r>
      <w:proofErr w:type="spellStart"/>
      <w:r w:rsidR="003464A8" w:rsidRPr="003464A8">
        <w:rPr>
          <w:rFonts w:ascii="Arial" w:hAnsi="Arial" w:cs="Arial"/>
        </w:rPr>
        <w:t>datetime</w:t>
      </w:r>
      <w:proofErr w:type="spellEnd"/>
      <w:r w:rsidR="003464A8" w:rsidRPr="003464A8">
        <w:rPr>
          <w:rFonts w:ascii="Arial" w:hAnsi="Arial" w:cs="Arial"/>
        </w:rPr>
        <w:t xml:space="preserve">, </w:t>
      </w:r>
      <w:proofErr w:type="spellStart"/>
      <w:r w:rsidR="003464A8" w:rsidRPr="003464A8">
        <w:rPr>
          <w:rFonts w:ascii="Arial" w:hAnsi="Arial" w:cs="Arial"/>
        </w:rPr>
        <w:t>sys</w:t>
      </w:r>
      <w:proofErr w:type="spellEnd"/>
      <w:r w:rsidR="003464A8" w:rsidRPr="003464A8">
        <w:rPr>
          <w:rFonts w:ascii="Arial" w:hAnsi="Arial" w:cs="Arial"/>
        </w:rPr>
        <w:t xml:space="preserve">, etc.) e a biblioteca externa </w:t>
      </w:r>
      <w:proofErr w:type="spellStart"/>
      <w:r w:rsidR="003464A8" w:rsidRPr="003464A8">
        <w:rPr>
          <w:rFonts w:ascii="Arial" w:hAnsi="Arial" w:cs="Arial"/>
        </w:rPr>
        <w:t>rich</w:t>
      </w:r>
      <w:proofErr w:type="spellEnd"/>
      <w:r w:rsidR="003464A8" w:rsidRPr="003464A8">
        <w:rPr>
          <w:rFonts w:ascii="Arial" w:hAnsi="Arial" w:cs="Arial"/>
        </w:rPr>
        <w:t xml:space="preserve"> (de fácil instalação).</w:t>
      </w:r>
      <w:r w:rsidR="003464A8" w:rsidRPr="003464A8">
        <w:rPr>
          <w:rFonts w:ascii="Arial" w:hAnsi="Arial" w:cs="Arial"/>
        </w:rPr>
        <w:br/>
        <w:t xml:space="preserve">Pode ser executado em qualquer sistema que tenha </w:t>
      </w:r>
      <w:proofErr w:type="spellStart"/>
      <w:r w:rsidR="003464A8" w:rsidRPr="003464A8">
        <w:rPr>
          <w:rFonts w:ascii="Arial" w:hAnsi="Arial" w:cs="Arial"/>
        </w:rPr>
        <w:t>Python</w:t>
      </w:r>
      <w:proofErr w:type="spellEnd"/>
      <w:r w:rsidR="003464A8" w:rsidRPr="003464A8">
        <w:rPr>
          <w:rFonts w:ascii="Arial" w:hAnsi="Arial" w:cs="Arial"/>
        </w:rPr>
        <w:t xml:space="preserve"> instalado, </w:t>
      </w:r>
      <w:r w:rsidR="003464A8">
        <w:rPr>
          <w:rFonts w:ascii="Arial" w:hAnsi="Arial" w:cs="Arial"/>
        </w:rPr>
        <w:t>com dependências do ficheiro ‘requirements.txt’ que é de fácil instalação</w:t>
      </w:r>
      <w:r w:rsidR="00B45A22">
        <w:rPr>
          <w:rFonts w:ascii="Arial" w:hAnsi="Arial" w:cs="Arial"/>
        </w:rPr>
        <w:t>. Este é instalado com o comando abaixo</w:t>
      </w:r>
    </w:p>
    <w:p w14:paraId="08CB35CC" w14:textId="2B87B7A9" w:rsidR="00534901" w:rsidRPr="00BC486D" w:rsidRDefault="00811730" w:rsidP="00B45A22">
      <w:pPr>
        <w:pStyle w:val="PargrafodaLista"/>
        <w:ind w:left="1004"/>
        <w:jc w:val="both"/>
        <w:rPr>
          <w:rFonts w:ascii="Arial" w:hAnsi="Arial" w:cs="Arial"/>
        </w:rPr>
      </w:pPr>
      <w:r w:rsidRPr="00B45A2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8637C2D" wp14:editId="2ADEAAE0">
                <wp:simplePos x="0" y="0"/>
                <wp:positionH relativeFrom="column">
                  <wp:posOffset>1513205</wp:posOffset>
                </wp:positionH>
                <wp:positionV relativeFrom="paragraph">
                  <wp:posOffset>466725</wp:posOffset>
                </wp:positionV>
                <wp:extent cx="2552700" cy="1404620"/>
                <wp:effectExtent l="0" t="0" r="19050" b="2095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10982" w14:textId="2D866F4E" w:rsidR="00B45A22" w:rsidRDefault="00B45A22">
                            <w:proofErr w:type="spellStart"/>
                            <w:r>
                              <w:t>pip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-m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637C2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9.15pt;margin-top:36.75pt;width:20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">
                <v:textbox style="mso-fit-shape-to-text:t">
                  <w:txbxContent>
                    <w:p w14:paraId="5B110982" w14:textId="2D866F4E" w:rsidR="00B45A22" w:rsidRDefault="00B45A22">
                      <w:proofErr w:type="spellStart"/>
                      <w:r>
                        <w:t>pip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-m requirements.txt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45A22">
        <w:rPr>
          <w:rFonts w:ascii="Arial" w:hAnsi="Arial" w:cs="Arial"/>
        </w:rPr>
        <w:t>dentro da pasta onde se encontra o ficheiro.</w:t>
      </w:r>
    </w:p>
    <w:p w14:paraId="76DB8562" w14:textId="0F44E863" w:rsidR="00534901" w:rsidRPr="00811730" w:rsidRDefault="00534901" w:rsidP="00811730">
      <w:pPr>
        <w:rPr>
          <w:rFonts w:ascii="Arial" w:hAnsi="Arial" w:cs="Arial"/>
        </w:rPr>
      </w:pPr>
    </w:p>
    <w:p w14:paraId="6C45E3E9" w14:textId="35A18EA8" w:rsidR="00B45A22" w:rsidRPr="00B45A22" w:rsidRDefault="00B45A22" w:rsidP="00B45A22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</w:p>
    <w:p w14:paraId="6DA6C48E" w14:textId="530DBD3C" w:rsidR="0061721C" w:rsidRDefault="00534901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BC486D">
        <w:rPr>
          <w:rFonts w:ascii="Arial" w:hAnsi="Arial" w:cs="Arial"/>
          <w:u w:val="single"/>
        </w:rPr>
        <w:t>Desempenho</w:t>
      </w:r>
      <w:r w:rsidRPr="00B45A22">
        <w:rPr>
          <w:rFonts w:ascii="Arial" w:hAnsi="Arial" w:cs="Arial"/>
        </w:rPr>
        <w:t xml:space="preserve">: </w:t>
      </w:r>
      <w:r w:rsidR="00B45A22" w:rsidRPr="00B45A22">
        <w:rPr>
          <w:rFonts w:ascii="Arial" w:hAnsi="Arial" w:cs="Arial"/>
        </w:rPr>
        <w:t>Durante os testes, o sistema apresentou desempenho satisfatório</w:t>
      </w:r>
      <w:r w:rsidR="00B45A22">
        <w:rPr>
          <w:rFonts w:ascii="Arial" w:hAnsi="Arial" w:cs="Arial"/>
        </w:rPr>
        <w:t xml:space="preserve"> em todas</w:t>
      </w:r>
      <w:r w:rsidR="00B45A22" w:rsidRPr="00B45A22">
        <w:rPr>
          <w:rFonts w:ascii="Arial" w:hAnsi="Arial" w:cs="Arial"/>
        </w:rPr>
        <w:t xml:space="preserve"> as operações </w:t>
      </w:r>
      <w:r w:rsidR="00B45A22">
        <w:rPr>
          <w:rFonts w:ascii="Arial" w:hAnsi="Arial" w:cs="Arial"/>
        </w:rPr>
        <w:t xml:space="preserve">executadas como por exemplo </w:t>
      </w:r>
      <w:r w:rsidR="00B45A22" w:rsidRPr="00B45A22">
        <w:rPr>
          <w:rFonts w:ascii="Arial" w:hAnsi="Arial" w:cs="Arial"/>
        </w:rPr>
        <w:t>de inserção, edição, consulta e exclusão de dados.</w:t>
      </w:r>
      <w:r w:rsidR="00B45A22" w:rsidRPr="00B45A22">
        <w:rPr>
          <w:rFonts w:ascii="Arial" w:hAnsi="Arial" w:cs="Arial"/>
        </w:rPr>
        <w:br/>
      </w:r>
      <w:r w:rsidR="00B45A22">
        <w:rPr>
          <w:rFonts w:ascii="Arial" w:hAnsi="Arial" w:cs="Arial"/>
        </w:rPr>
        <w:t>Tirando o tempo de espera inicial do programa, o</w:t>
      </w:r>
      <w:r w:rsidR="00B45A22" w:rsidRPr="00B45A22">
        <w:rPr>
          <w:rFonts w:ascii="Arial" w:hAnsi="Arial" w:cs="Arial"/>
        </w:rPr>
        <w:t xml:space="preserve"> tempo de resposta manteve-se praticamente instantâneo mesmo com várias dezenas de registos, validando a adequação da escolha por </w:t>
      </w:r>
      <w:proofErr w:type="spellStart"/>
      <w:r w:rsidR="00B45A22" w:rsidRPr="00B45A22">
        <w:rPr>
          <w:rFonts w:ascii="Arial" w:hAnsi="Arial" w:cs="Arial"/>
        </w:rPr>
        <w:t>SQLite</w:t>
      </w:r>
      <w:proofErr w:type="spellEnd"/>
      <w:r w:rsidR="00B45A22" w:rsidRPr="00B45A22">
        <w:rPr>
          <w:rFonts w:ascii="Arial" w:hAnsi="Arial" w:cs="Arial"/>
        </w:rPr>
        <w:t xml:space="preserve"> para ambientes de pequeno porte.</w:t>
      </w:r>
    </w:p>
    <w:p w14:paraId="795A0933" w14:textId="77777777" w:rsidR="00811730" w:rsidRDefault="00811730" w:rsidP="00811730">
      <w:pPr>
        <w:pStyle w:val="PargrafodaLista"/>
        <w:ind w:left="1004"/>
        <w:jc w:val="both"/>
        <w:rPr>
          <w:rFonts w:ascii="Arial" w:hAnsi="Arial" w:cs="Arial"/>
        </w:rPr>
      </w:pPr>
    </w:p>
    <w:p w14:paraId="1D18630A" w14:textId="362EE5A6" w:rsidR="00811730" w:rsidRDefault="00811730" w:rsidP="00B45A2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Organização e Manutenção</w:t>
      </w:r>
      <w:r w:rsidRPr="00811730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O código foi organizado da seguinte maneira: </w:t>
      </w:r>
    </w:p>
    <w:p w14:paraId="43BF7BA3" w14:textId="77777777" w:rsidR="00811730" w:rsidRPr="00811730" w:rsidRDefault="00811730" w:rsidP="00811730">
      <w:pPr>
        <w:pStyle w:val="PargrafodaLista"/>
        <w:rPr>
          <w:rFonts w:ascii="Arial" w:hAnsi="Arial" w:cs="Arial"/>
        </w:rPr>
      </w:pPr>
    </w:p>
    <w:p w14:paraId="14741111" w14:textId="7E2769BF" w:rsidR="00811730" w:rsidRDefault="00811730" w:rsidP="00811730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Main.exe</w:t>
      </w:r>
      <w:r w:rsidR="00371F25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programa executável com interface, menus e interação com o utilizador.</w:t>
      </w:r>
    </w:p>
    <w:p w14:paraId="437CC087" w14:textId="77777777" w:rsidR="00371F25" w:rsidRPr="00371F25" w:rsidRDefault="00371F25" w:rsidP="00371F25">
      <w:pPr>
        <w:pStyle w:val="PargrafodaLista"/>
        <w:ind w:left="1724"/>
        <w:jc w:val="both"/>
        <w:rPr>
          <w:rFonts w:ascii="Arial" w:hAnsi="Arial" w:cs="Arial"/>
          <w:sz w:val="12"/>
          <w:szCs w:val="10"/>
        </w:rPr>
      </w:pPr>
    </w:p>
    <w:p w14:paraId="4F510BB2" w14:textId="732681EE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SqliteCommands.py: contem funções de acesso a base de dados e logica do programa.</w:t>
      </w:r>
    </w:p>
    <w:p w14:paraId="28970600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07824E3D" w14:textId="6BA972E8" w:rsidR="00371F25" w:rsidRDefault="00371F25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r w:rsidRPr="00371F25">
        <w:rPr>
          <w:rFonts w:ascii="Arial" w:hAnsi="Arial" w:cs="Arial"/>
        </w:rPr>
        <w:t xml:space="preserve">dbHospital.bd: Ficheiro principal da base de dados usado. Ele contém todas as tabelas, dados inseridos, relações e índices. </w:t>
      </w:r>
    </w:p>
    <w:p w14:paraId="0B8F6DBC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41EE5AFC" w14:textId="7F773891" w:rsidR="00371F25" w:rsidRDefault="00DB62E2" w:rsidP="00371F25">
      <w:pPr>
        <w:pStyle w:val="PargrafodaLista"/>
        <w:numPr>
          <w:ilvl w:val="1"/>
          <w:numId w:val="6"/>
        </w:numPr>
        <w:jc w:val="both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</w:t>
      </w:r>
      <w:r w:rsidR="00371F25">
        <w:rPr>
          <w:rFonts w:ascii="Arial" w:hAnsi="Arial" w:cs="Arial"/>
        </w:rPr>
        <w:t>bhospital.sqbpro</w:t>
      </w:r>
      <w:proofErr w:type="spellEnd"/>
      <w:proofErr w:type="gramEnd"/>
      <w:r w:rsidR="00371F25">
        <w:rPr>
          <w:rFonts w:ascii="Arial" w:hAnsi="Arial" w:cs="Arial"/>
        </w:rPr>
        <w:t>: Ficheiro de projeto que armazena:</w:t>
      </w:r>
    </w:p>
    <w:p w14:paraId="49C507B3" w14:textId="77777777" w:rsidR="00371F25" w:rsidRPr="00371F25" w:rsidRDefault="00371F25" w:rsidP="00371F25">
      <w:pPr>
        <w:pStyle w:val="PargrafodaLista"/>
        <w:rPr>
          <w:rFonts w:ascii="Arial" w:hAnsi="Arial" w:cs="Arial"/>
        </w:rPr>
      </w:pPr>
    </w:p>
    <w:p w14:paraId="119CDC88" w14:textId="7D474B7B" w:rsidR="00371F25" w:rsidRDefault="00DB62E2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Preferências</w:t>
      </w:r>
      <w:r w:rsidR="00371F25">
        <w:rPr>
          <w:rFonts w:ascii="Arial" w:hAnsi="Arial" w:cs="Arial"/>
        </w:rPr>
        <w:t xml:space="preserve"> de visualização</w:t>
      </w:r>
    </w:p>
    <w:p w14:paraId="6F291A53" w14:textId="7B573A13" w:rsidR="00371F25" w:rsidRDefault="00371F25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Histórico de </w:t>
      </w:r>
      <w:proofErr w:type="spellStart"/>
      <w:r>
        <w:rPr>
          <w:rFonts w:ascii="Arial" w:hAnsi="Arial" w:cs="Arial"/>
        </w:rPr>
        <w:t>queries</w:t>
      </w:r>
      <w:proofErr w:type="spellEnd"/>
      <w:r>
        <w:rPr>
          <w:rFonts w:ascii="Arial" w:hAnsi="Arial" w:cs="Arial"/>
        </w:rPr>
        <w:t xml:space="preserve"> executadas</w:t>
      </w:r>
    </w:p>
    <w:p w14:paraId="4E7F4F4F" w14:textId="117089B2" w:rsidR="00371F25" w:rsidRPr="00371F25" w:rsidRDefault="00371F25" w:rsidP="00371F25">
      <w:pPr>
        <w:pStyle w:val="PargrafodaLista"/>
        <w:numPr>
          <w:ilvl w:val="2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Guias abertas</w:t>
      </w:r>
    </w:p>
    <w:p w14:paraId="679AD6A5" w14:textId="2405B7AC" w:rsidR="009B341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0" w:name="_Toc200038526"/>
      <w:r w:rsidRPr="00BC486D">
        <w:rPr>
          <w:rFonts w:ascii="Arial" w:hAnsi="Arial" w:cs="Arial"/>
        </w:rPr>
        <w:lastRenderedPageBreak/>
        <w:t>Estrutura da base de dados</w:t>
      </w:r>
      <w:bookmarkEnd w:id="20"/>
    </w:p>
    <w:p w14:paraId="7537B078" w14:textId="57C04755" w:rsidR="009B341D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utiliza o SQLite3 como mecanismo de base de dados relacional, com </w:t>
      </w:r>
      <w:r w:rsidRPr="00371F25">
        <w:rPr>
          <w:rFonts w:ascii="Arial" w:hAnsi="Arial" w:cs="Arial"/>
          <w:b/>
          <w:bCs/>
        </w:rPr>
        <w:t>seis tabelas principais</w:t>
      </w:r>
      <w:r w:rsidRPr="00BC486D">
        <w:rPr>
          <w:rFonts w:ascii="Arial" w:hAnsi="Arial" w:cs="Arial"/>
        </w:rPr>
        <w:t xml:space="preserve"> interligadas, de acordo com os requisitos do projeto. Abaixo são descritas as tabelas, os campos e os relacionamentos definidos.</w:t>
      </w:r>
    </w:p>
    <w:p w14:paraId="17229317" w14:textId="02B4050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1" w:name="_Toc200038527"/>
      <w:r w:rsidRPr="00BC486D">
        <w:rPr>
          <w:rFonts w:ascii="Arial" w:hAnsi="Arial" w:cs="Arial"/>
        </w:rPr>
        <w:t>Tabelas</w:t>
      </w:r>
      <w:bookmarkEnd w:id="21"/>
    </w:p>
    <w:p w14:paraId="1ADA177A" w14:textId="2CAED975" w:rsidR="00534901" w:rsidRDefault="00371F25" w:rsidP="00B45A22">
      <w:pPr>
        <w:rPr>
          <w:rFonts w:ascii="Arial" w:hAnsi="Arial" w:cs="Arial"/>
        </w:rPr>
      </w:pPr>
      <w:r>
        <w:rPr>
          <w:rFonts w:ascii="Arial" w:hAnsi="Arial" w:cs="Arial"/>
        </w:rPr>
        <w:t>Abaixo estão descritas as tabelas principais com os respetivos campos e tipos de dados.</w:t>
      </w:r>
    </w:p>
    <w:p w14:paraId="791F1EBA" w14:textId="1D12B9D4" w:rsidR="0001613B" w:rsidRPr="0001613B" w:rsidRDefault="0001613B" w:rsidP="0001613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Paciente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01613B" w14:paraId="6EC7447E" w14:textId="77777777" w:rsidTr="00A31C38">
        <w:tc>
          <w:tcPr>
            <w:tcW w:w="2739" w:type="dxa"/>
          </w:tcPr>
          <w:p w14:paraId="3097F59A" w14:textId="110A9B6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="0001613B" w:rsidRPr="00A31C38">
              <w:rPr>
                <w:rFonts w:ascii="Arial" w:hAnsi="Arial" w:cs="Arial"/>
              </w:rPr>
              <w:t>d_pa</w:t>
            </w:r>
            <w:r w:rsidRPr="00A31C38">
              <w:rPr>
                <w:rFonts w:ascii="Arial" w:hAnsi="Arial" w:cs="Arial"/>
              </w:rPr>
              <w:t>ciente</w:t>
            </w:r>
            <w:proofErr w:type="spellEnd"/>
          </w:p>
        </w:tc>
        <w:tc>
          <w:tcPr>
            <w:tcW w:w="2789" w:type="dxa"/>
          </w:tcPr>
          <w:p w14:paraId="50B5F00F" w14:textId="4BE4836A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Intenger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01613B" w14:paraId="3E432CE3" w14:textId="77777777" w:rsidTr="00A31C38">
        <w:tc>
          <w:tcPr>
            <w:tcW w:w="2739" w:type="dxa"/>
          </w:tcPr>
          <w:p w14:paraId="6D9B75D4" w14:textId="5DCC6ACC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00044121" w14:textId="4DDD1FEF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41B90D9A" w14:textId="77777777" w:rsidTr="00A31C38">
        <w:tc>
          <w:tcPr>
            <w:tcW w:w="2739" w:type="dxa"/>
          </w:tcPr>
          <w:p w14:paraId="321DC627" w14:textId="438A7A0B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data_nascimento</w:t>
            </w:r>
            <w:proofErr w:type="spellEnd"/>
          </w:p>
        </w:tc>
        <w:tc>
          <w:tcPr>
            <w:tcW w:w="2789" w:type="dxa"/>
          </w:tcPr>
          <w:p w14:paraId="3B4784A9" w14:textId="373D33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151BACBA" w14:textId="77777777" w:rsidTr="00A31C38">
        <w:tc>
          <w:tcPr>
            <w:tcW w:w="2739" w:type="dxa"/>
          </w:tcPr>
          <w:p w14:paraId="734BAE59" w14:textId="69F0A9B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genero</w:t>
            </w:r>
            <w:proofErr w:type="spellEnd"/>
          </w:p>
        </w:tc>
        <w:tc>
          <w:tcPr>
            <w:tcW w:w="2789" w:type="dxa"/>
          </w:tcPr>
          <w:p w14:paraId="396C91A1" w14:textId="41F4DA41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01613B" w14:paraId="2223AED8" w14:textId="77777777" w:rsidTr="00A31C38">
        <w:tc>
          <w:tcPr>
            <w:tcW w:w="2739" w:type="dxa"/>
          </w:tcPr>
          <w:p w14:paraId="61BE09E0" w14:textId="0A5688B9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528DB9F4" w14:textId="6965B7FE" w:rsidR="0001613B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9E83EFA" w14:textId="77777777" w:rsidTr="00A31C38">
        <w:tc>
          <w:tcPr>
            <w:tcW w:w="2739" w:type="dxa"/>
          </w:tcPr>
          <w:p w14:paraId="47790D9C" w14:textId="296E0B7A" w:rsid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prontuario</w:t>
            </w:r>
            <w:proofErr w:type="spellEnd"/>
          </w:p>
        </w:tc>
        <w:tc>
          <w:tcPr>
            <w:tcW w:w="2789" w:type="dxa"/>
          </w:tcPr>
          <w:p w14:paraId="0A0C0353" w14:textId="7E5076F1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588FC1B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1FD2C98F" w14:textId="14D1F3F7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2480A2BD" w14:textId="77777777" w:rsidTr="00A31C38">
        <w:tc>
          <w:tcPr>
            <w:tcW w:w="2739" w:type="dxa"/>
          </w:tcPr>
          <w:p w14:paraId="6E0009A4" w14:textId="4293D3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A31C38">
              <w:rPr>
                <w:rFonts w:ascii="Arial" w:hAnsi="Arial" w:cs="Arial"/>
              </w:rPr>
              <w:t>d_medico</w:t>
            </w:r>
            <w:proofErr w:type="spellEnd"/>
          </w:p>
        </w:tc>
        <w:tc>
          <w:tcPr>
            <w:tcW w:w="2789" w:type="dxa"/>
          </w:tcPr>
          <w:p w14:paraId="127EC60D" w14:textId="0303AE9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 w:rsidRPr="00A31C38"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A31C38" w14:paraId="0A55C003" w14:textId="77777777" w:rsidTr="00A31C38">
        <w:tc>
          <w:tcPr>
            <w:tcW w:w="2739" w:type="dxa"/>
          </w:tcPr>
          <w:p w14:paraId="75EFE11B" w14:textId="6E1BA514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A31C38">
              <w:rPr>
                <w:rFonts w:ascii="Arial" w:hAnsi="Arial" w:cs="Arial"/>
              </w:rPr>
              <w:t>ome</w:t>
            </w:r>
          </w:p>
        </w:tc>
        <w:tc>
          <w:tcPr>
            <w:tcW w:w="2789" w:type="dxa"/>
          </w:tcPr>
          <w:p w14:paraId="0E9BCEB5" w14:textId="0E1EA9DD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 w:rsidRPr="00A31C38"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E49B972" w14:textId="77777777" w:rsidTr="00A31C38">
        <w:tc>
          <w:tcPr>
            <w:tcW w:w="2739" w:type="dxa"/>
          </w:tcPr>
          <w:p w14:paraId="4DB1B5B1" w14:textId="0B408582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especialidade</w:t>
            </w:r>
          </w:p>
        </w:tc>
        <w:tc>
          <w:tcPr>
            <w:tcW w:w="2789" w:type="dxa"/>
          </w:tcPr>
          <w:p w14:paraId="35941DD8" w14:textId="15460F3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  <w:proofErr w:type="spellEnd"/>
          </w:p>
        </w:tc>
      </w:tr>
      <w:tr w:rsidR="00A31C38" w14:paraId="447DC65C" w14:textId="77777777" w:rsidTr="00A31C38">
        <w:tc>
          <w:tcPr>
            <w:tcW w:w="2739" w:type="dxa"/>
          </w:tcPr>
          <w:p w14:paraId="1AAA513B" w14:textId="6C541C47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r w:rsidRPr="00A31C38"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12FB0F11" w14:textId="271CA1A6" w:rsidR="00A31C38" w:rsidRPr="00A31C38" w:rsidRDefault="00A31C38" w:rsidP="00A31C38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A31C38">
              <w:rPr>
                <w:rFonts w:ascii="Arial" w:hAnsi="Arial" w:cs="Arial"/>
              </w:rPr>
              <w:t>ext</w:t>
            </w:r>
            <w:proofErr w:type="spellEnd"/>
          </w:p>
        </w:tc>
      </w:tr>
    </w:tbl>
    <w:p w14:paraId="53B2FE48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6E68F44" w14:textId="0C6D2F0F" w:rsidR="00A31C38" w:rsidRDefault="00A31C38" w:rsidP="00B45A2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Enfermeiro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A31C38" w14:paraId="3AC1CAF0" w14:textId="77777777" w:rsidTr="00A31C38">
        <w:tc>
          <w:tcPr>
            <w:tcW w:w="2739" w:type="dxa"/>
          </w:tcPr>
          <w:p w14:paraId="51B1F3CB" w14:textId="29356A0F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id_enfermeiro</w:t>
            </w:r>
            <w:proofErr w:type="spellEnd"/>
          </w:p>
        </w:tc>
        <w:tc>
          <w:tcPr>
            <w:tcW w:w="2789" w:type="dxa"/>
          </w:tcPr>
          <w:p w14:paraId="32E29D85" w14:textId="6AE9BF2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A31C38" w14:paraId="1997908E" w14:textId="77777777" w:rsidTr="00A31C38">
        <w:tc>
          <w:tcPr>
            <w:tcW w:w="2739" w:type="dxa"/>
          </w:tcPr>
          <w:p w14:paraId="379327F0" w14:textId="7BD19A0B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2789" w:type="dxa"/>
          </w:tcPr>
          <w:p w14:paraId="236FF85B" w14:textId="22BBFE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A31C38" w14:paraId="0E24BBAA" w14:textId="77777777" w:rsidTr="00A31C38">
        <w:tc>
          <w:tcPr>
            <w:tcW w:w="2739" w:type="dxa"/>
          </w:tcPr>
          <w:p w14:paraId="6161D626" w14:textId="7FCC49B8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contacto</w:t>
            </w:r>
          </w:p>
        </w:tc>
        <w:tc>
          <w:tcPr>
            <w:tcW w:w="2789" w:type="dxa"/>
          </w:tcPr>
          <w:p w14:paraId="016155C9" w14:textId="19D7C1D7" w:rsidR="00A31C38" w:rsidRPr="00A31C38" w:rsidRDefault="00A31C38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B3E9F2C" w14:textId="77777777" w:rsidR="004F1DEF" w:rsidRDefault="004F1DEF" w:rsidP="00B45A22">
      <w:pPr>
        <w:rPr>
          <w:rFonts w:ascii="Arial" w:hAnsi="Arial" w:cs="Arial"/>
          <w:b/>
          <w:bCs/>
        </w:rPr>
      </w:pPr>
    </w:p>
    <w:p w14:paraId="2DDC4E38" w14:textId="4AEF5938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Consulta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534F8FBB" w14:textId="77777777" w:rsidTr="004F1DEF">
        <w:tc>
          <w:tcPr>
            <w:tcW w:w="2739" w:type="dxa"/>
          </w:tcPr>
          <w:p w14:paraId="06841B4C" w14:textId="06FB5859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id_consulta</w:t>
            </w:r>
            <w:proofErr w:type="spellEnd"/>
          </w:p>
        </w:tc>
        <w:tc>
          <w:tcPr>
            <w:tcW w:w="2789" w:type="dxa"/>
          </w:tcPr>
          <w:p w14:paraId="1517F646" w14:textId="2F07E70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Inetger</w:t>
            </w:r>
            <w:proofErr w:type="spellEnd"/>
            <w:r>
              <w:rPr>
                <w:rFonts w:ascii="Arial" w:hAnsi="Arial" w:cs="Arial"/>
              </w:rPr>
              <w:t>; PK</w:t>
            </w:r>
          </w:p>
        </w:tc>
      </w:tr>
      <w:tr w:rsidR="004F1DEF" w14:paraId="6BDFB85C" w14:textId="77777777" w:rsidTr="004F1DEF">
        <w:tc>
          <w:tcPr>
            <w:tcW w:w="2739" w:type="dxa"/>
          </w:tcPr>
          <w:p w14:paraId="2E49CA88" w14:textId="118ADA3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5FEB95D3" w14:textId="009E4250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5B267E58" w14:textId="77777777" w:rsidTr="004F1DEF">
        <w:tc>
          <w:tcPr>
            <w:tcW w:w="2739" w:type="dxa"/>
          </w:tcPr>
          <w:p w14:paraId="00B0932B" w14:textId="37D16FB1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id_medico</w:t>
            </w:r>
            <w:proofErr w:type="spellEnd"/>
          </w:p>
        </w:tc>
        <w:tc>
          <w:tcPr>
            <w:tcW w:w="2789" w:type="dxa"/>
          </w:tcPr>
          <w:p w14:paraId="110A81E9" w14:textId="5262A0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49B64214" w14:textId="77777777" w:rsidTr="004F1DEF">
        <w:tc>
          <w:tcPr>
            <w:tcW w:w="2739" w:type="dxa"/>
          </w:tcPr>
          <w:p w14:paraId="6EC9CBDF" w14:textId="674B630D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data_consulta</w:t>
            </w:r>
            <w:proofErr w:type="spellEnd"/>
          </w:p>
        </w:tc>
        <w:tc>
          <w:tcPr>
            <w:tcW w:w="2789" w:type="dxa"/>
          </w:tcPr>
          <w:p w14:paraId="4E9F20B3" w14:textId="2DDCF65F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AD70ED1" w14:textId="77777777" w:rsidTr="004F1DEF">
        <w:tc>
          <w:tcPr>
            <w:tcW w:w="2739" w:type="dxa"/>
          </w:tcPr>
          <w:p w14:paraId="7011C4F1" w14:textId="32ED9D4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74BD3CEC" w14:textId="54C904B7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0A40EB9E" w14:textId="399896C1" w:rsidR="00A31C38" w:rsidRPr="004F1DEF" w:rsidRDefault="00A31C38" w:rsidP="00B45A22">
      <w:pPr>
        <w:rPr>
          <w:rFonts w:ascii="Arial" w:hAnsi="Arial" w:cs="Arial"/>
        </w:rPr>
      </w:pPr>
    </w:p>
    <w:p w14:paraId="1343F718" w14:textId="77777777" w:rsidR="004F1DEF" w:rsidRPr="004F1DEF" w:rsidRDefault="00A31C38" w:rsidP="00B45A2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Tratamento</w:t>
      </w:r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195ADC16" w14:textId="77777777" w:rsidTr="00667436">
        <w:tc>
          <w:tcPr>
            <w:tcW w:w="2739" w:type="dxa"/>
          </w:tcPr>
          <w:p w14:paraId="3FD2FDA1" w14:textId="4A1D0972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id_tratamento</w:t>
            </w:r>
            <w:proofErr w:type="spellEnd"/>
          </w:p>
        </w:tc>
        <w:tc>
          <w:tcPr>
            <w:tcW w:w="2789" w:type="dxa"/>
          </w:tcPr>
          <w:p w14:paraId="1C58E521" w14:textId="45039438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4F1DEF" w14:paraId="1BF0E322" w14:textId="77777777" w:rsidTr="00667436">
        <w:tc>
          <w:tcPr>
            <w:tcW w:w="2739" w:type="dxa"/>
          </w:tcPr>
          <w:p w14:paraId="4DB9FB34" w14:textId="12295EA4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72E6D11B" w14:textId="2697A5FC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31205F58" w14:textId="77777777" w:rsidTr="00667436">
        <w:tc>
          <w:tcPr>
            <w:tcW w:w="2739" w:type="dxa"/>
          </w:tcPr>
          <w:p w14:paraId="03465F9B" w14:textId="1DE35323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2789" w:type="dxa"/>
          </w:tcPr>
          <w:p w14:paraId="3DCE5F07" w14:textId="1FCA5216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668DBC8" w14:textId="77777777" w:rsidTr="00667436">
        <w:tc>
          <w:tcPr>
            <w:tcW w:w="2739" w:type="dxa"/>
          </w:tcPr>
          <w:p w14:paraId="41F68E9B" w14:textId="0082932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data_tratamento</w:t>
            </w:r>
            <w:proofErr w:type="spellEnd"/>
          </w:p>
        </w:tc>
        <w:tc>
          <w:tcPr>
            <w:tcW w:w="2789" w:type="dxa"/>
          </w:tcPr>
          <w:p w14:paraId="2AC9AFC5" w14:textId="45A0A455" w:rsidR="004F1DEF" w:rsidRDefault="004F1DEF" w:rsidP="004F1DEF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69382777" w14:textId="257EDAA0" w:rsidR="00667436" w:rsidRDefault="00667436" w:rsidP="00B45A22">
      <w:pPr>
        <w:rPr>
          <w:rFonts w:ascii="Arial" w:hAnsi="Arial" w:cs="Arial"/>
        </w:rPr>
      </w:pPr>
    </w:p>
    <w:p w14:paraId="72A455DC" w14:textId="291CCCAF" w:rsidR="00A31C38" w:rsidRPr="004F1DEF" w:rsidRDefault="00667436" w:rsidP="00667436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52232" w14:textId="77777777" w:rsidR="004F1DEF" w:rsidRPr="004F1DEF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lastRenderedPageBreak/>
        <w:t>Prescricao</w:t>
      </w:r>
      <w:proofErr w:type="spellEnd"/>
      <w:r w:rsidR="004F1DEF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4F1DEF" w14:paraId="627BCC8F" w14:textId="77777777" w:rsidTr="00667436">
        <w:tc>
          <w:tcPr>
            <w:tcW w:w="2739" w:type="dxa"/>
          </w:tcPr>
          <w:p w14:paraId="4B4EADA7" w14:textId="5966F953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id_prescrição</w:t>
            </w:r>
            <w:proofErr w:type="spellEnd"/>
          </w:p>
        </w:tc>
        <w:tc>
          <w:tcPr>
            <w:tcW w:w="2789" w:type="dxa"/>
          </w:tcPr>
          <w:p w14:paraId="2468C5DF" w14:textId="4410BBD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4F1DEF" w14:paraId="6361DFB7" w14:textId="77777777" w:rsidTr="00667436">
        <w:tc>
          <w:tcPr>
            <w:tcW w:w="2739" w:type="dxa"/>
          </w:tcPr>
          <w:p w14:paraId="42636DE7" w14:textId="3054E5C0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id_paciente</w:t>
            </w:r>
            <w:proofErr w:type="spellEnd"/>
          </w:p>
        </w:tc>
        <w:tc>
          <w:tcPr>
            <w:tcW w:w="2789" w:type="dxa"/>
          </w:tcPr>
          <w:p w14:paraId="7B7C1C98" w14:textId="1601B0C1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1BE0F762" w14:textId="77777777" w:rsidTr="00667436">
        <w:tc>
          <w:tcPr>
            <w:tcW w:w="2739" w:type="dxa"/>
          </w:tcPr>
          <w:p w14:paraId="3CD049EB" w14:textId="7EBA30F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id_medico</w:t>
            </w:r>
            <w:proofErr w:type="spellEnd"/>
          </w:p>
        </w:tc>
        <w:tc>
          <w:tcPr>
            <w:tcW w:w="2789" w:type="dxa"/>
          </w:tcPr>
          <w:p w14:paraId="1DB09F6E" w14:textId="75C4BBE7" w:rsidR="004F1DEF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4F1DEF" w14:paraId="0AF6252C" w14:textId="77777777" w:rsidTr="00667436">
        <w:tc>
          <w:tcPr>
            <w:tcW w:w="2739" w:type="dxa"/>
          </w:tcPr>
          <w:p w14:paraId="207F3BD3" w14:textId="6DA47E45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nome_medicamento</w:t>
            </w:r>
            <w:proofErr w:type="spellEnd"/>
          </w:p>
        </w:tc>
        <w:tc>
          <w:tcPr>
            <w:tcW w:w="2789" w:type="dxa"/>
          </w:tcPr>
          <w:p w14:paraId="4C26E398" w14:textId="5EBEF3B8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4F1DEF" w14:paraId="194F3F61" w14:textId="77777777" w:rsidTr="00667436">
        <w:tc>
          <w:tcPr>
            <w:tcW w:w="2739" w:type="dxa"/>
          </w:tcPr>
          <w:p w14:paraId="1FFCD27E" w14:textId="67AAD402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data_prescricao</w:t>
            </w:r>
            <w:proofErr w:type="spellEnd"/>
          </w:p>
        </w:tc>
        <w:tc>
          <w:tcPr>
            <w:tcW w:w="2789" w:type="dxa"/>
          </w:tcPr>
          <w:p w14:paraId="4123E684" w14:textId="6FD5DB9F" w:rsidR="004F1DEF" w:rsidRDefault="004F1DEF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7374849B" w14:textId="4432F6DC" w:rsidR="00A31C38" w:rsidRPr="004F1DEF" w:rsidRDefault="00A31C38" w:rsidP="00B45A22">
      <w:pPr>
        <w:rPr>
          <w:rFonts w:ascii="Arial" w:hAnsi="Arial" w:cs="Arial"/>
        </w:rPr>
      </w:pPr>
    </w:p>
    <w:p w14:paraId="4A8371B8" w14:textId="77777777" w:rsidR="00667436" w:rsidRPr="00667436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Log_acesso</w:t>
      </w:r>
      <w:proofErr w:type="spellEnd"/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12053FEF" w14:textId="77777777" w:rsidTr="00667436">
        <w:tc>
          <w:tcPr>
            <w:tcW w:w="2739" w:type="dxa"/>
          </w:tcPr>
          <w:p w14:paraId="5A2B196D" w14:textId="5E2E74FC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id_log</w:t>
            </w:r>
            <w:proofErr w:type="spellEnd"/>
          </w:p>
        </w:tc>
        <w:tc>
          <w:tcPr>
            <w:tcW w:w="2789" w:type="dxa"/>
          </w:tcPr>
          <w:p w14:paraId="427B5F56" w14:textId="17978BE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667436" w14:paraId="110E43AF" w14:textId="77777777" w:rsidTr="00667436">
        <w:tc>
          <w:tcPr>
            <w:tcW w:w="2739" w:type="dxa"/>
          </w:tcPr>
          <w:p w14:paraId="6E72778F" w14:textId="4BE1358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789" w:type="dxa"/>
          </w:tcPr>
          <w:p w14:paraId="38618A95" w14:textId="51E7146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FK</w:t>
            </w:r>
          </w:p>
        </w:tc>
      </w:tr>
      <w:tr w:rsidR="00667436" w14:paraId="46732A44" w14:textId="77777777" w:rsidTr="00667436">
        <w:tc>
          <w:tcPr>
            <w:tcW w:w="2739" w:type="dxa"/>
          </w:tcPr>
          <w:p w14:paraId="6B4743F9" w14:textId="15950AE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acao_executada</w:t>
            </w:r>
            <w:proofErr w:type="spellEnd"/>
          </w:p>
        </w:tc>
        <w:tc>
          <w:tcPr>
            <w:tcW w:w="2789" w:type="dxa"/>
          </w:tcPr>
          <w:p w14:paraId="28079887" w14:textId="46EDFE1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4D0B8E56" w14:textId="77777777" w:rsidTr="00667436">
        <w:tc>
          <w:tcPr>
            <w:tcW w:w="2739" w:type="dxa"/>
          </w:tcPr>
          <w:p w14:paraId="4B294786" w14:textId="7106156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</w:t>
            </w:r>
          </w:p>
        </w:tc>
        <w:tc>
          <w:tcPr>
            <w:tcW w:w="2789" w:type="dxa"/>
          </w:tcPr>
          <w:p w14:paraId="09A9AAD6" w14:textId="3DB5858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Datatime</w:t>
            </w:r>
            <w:proofErr w:type="spellEnd"/>
          </w:p>
        </w:tc>
      </w:tr>
      <w:tr w:rsidR="00667436" w14:paraId="258462F5" w14:textId="77777777" w:rsidTr="00667436">
        <w:tc>
          <w:tcPr>
            <w:tcW w:w="2739" w:type="dxa"/>
          </w:tcPr>
          <w:p w14:paraId="4F6054BB" w14:textId="2E176DC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2789" w:type="dxa"/>
          </w:tcPr>
          <w:p w14:paraId="3D9F5B75" w14:textId="2B2B8A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5EC3B192" w14:textId="33832DDE" w:rsidR="00A31C38" w:rsidRPr="00667436" w:rsidRDefault="00A31C38" w:rsidP="00B45A22">
      <w:pPr>
        <w:rPr>
          <w:rFonts w:ascii="Arial" w:hAnsi="Arial" w:cs="Arial"/>
        </w:rPr>
      </w:pPr>
    </w:p>
    <w:p w14:paraId="023DD118" w14:textId="77777777" w:rsidR="00667436" w:rsidRPr="00667436" w:rsidRDefault="00A31C38" w:rsidP="00B45A2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Users</w:t>
      </w:r>
      <w:proofErr w:type="spellEnd"/>
      <w:r w:rsidR="00667436">
        <w:rPr>
          <w:rFonts w:ascii="Arial" w:hAnsi="Arial" w:cs="Arial"/>
          <w:b/>
          <w:bCs/>
        </w:rPr>
        <w:t xml:space="preserve"> </w:t>
      </w:r>
    </w:p>
    <w:tbl>
      <w:tblPr>
        <w:tblStyle w:val="TabelacomGrelha"/>
        <w:tblW w:w="0" w:type="auto"/>
        <w:tblInd w:w="1668" w:type="dxa"/>
        <w:tblLook w:val="04A0" w:firstRow="1" w:lastRow="0" w:firstColumn="1" w:lastColumn="0" w:noHBand="0" w:noVBand="1"/>
      </w:tblPr>
      <w:tblGrid>
        <w:gridCol w:w="2739"/>
        <w:gridCol w:w="2789"/>
      </w:tblGrid>
      <w:tr w:rsidR="00667436" w14:paraId="7C18AE02" w14:textId="77777777" w:rsidTr="00667436">
        <w:tc>
          <w:tcPr>
            <w:tcW w:w="2739" w:type="dxa"/>
          </w:tcPr>
          <w:p w14:paraId="55225C7C" w14:textId="67A479B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id_user</w:t>
            </w:r>
            <w:proofErr w:type="spellEnd"/>
          </w:p>
        </w:tc>
        <w:tc>
          <w:tcPr>
            <w:tcW w:w="2789" w:type="dxa"/>
          </w:tcPr>
          <w:p w14:paraId="2242EA06" w14:textId="22256BFD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Integer</w:t>
            </w:r>
            <w:proofErr w:type="spellEnd"/>
            <w:r>
              <w:rPr>
                <w:rFonts w:ascii="Arial" w:hAnsi="Arial" w:cs="Arial"/>
              </w:rPr>
              <w:t>, PK</w:t>
            </w:r>
          </w:p>
        </w:tc>
      </w:tr>
      <w:tr w:rsidR="00667436" w14:paraId="4FC7276E" w14:textId="77777777" w:rsidTr="00667436">
        <w:tc>
          <w:tcPr>
            <w:tcW w:w="2739" w:type="dxa"/>
          </w:tcPr>
          <w:p w14:paraId="59D88E04" w14:textId="3702B25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2789" w:type="dxa"/>
          </w:tcPr>
          <w:p w14:paraId="63CD2311" w14:textId="188912D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587778DD" w14:textId="77777777" w:rsidTr="00667436">
        <w:tc>
          <w:tcPr>
            <w:tcW w:w="2739" w:type="dxa"/>
          </w:tcPr>
          <w:p w14:paraId="26408227" w14:textId="36F2463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senha</w:t>
            </w:r>
          </w:p>
        </w:tc>
        <w:tc>
          <w:tcPr>
            <w:tcW w:w="2789" w:type="dxa"/>
          </w:tcPr>
          <w:p w14:paraId="13CDC7D2" w14:textId="7E0F63B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  <w:tr w:rsidR="00667436" w14:paraId="5530732E" w14:textId="77777777" w:rsidTr="00667436">
        <w:tc>
          <w:tcPr>
            <w:tcW w:w="2739" w:type="dxa"/>
          </w:tcPr>
          <w:p w14:paraId="7A648B40" w14:textId="74565AA8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tipo_user</w:t>
            </w:r>
            <w:proofErr w:type="spellEnd"/>
          </w:p>
        </w:tc>
        <w:tc>
          <w:tcPr>
            <w:tcW w:w="2789" w:type="dxa"/>
          </w:tcPr>
          <w:p w14:paraId="7E3F15B3" w14:textId="151D96B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Text</w:t>
            </w:r>
            <w:proofErr w:type="spellEnd"/>
          </w:p>
        </w:tc>
      </w:tr>
    </w:tbl>
    <w:p w14:paraId="14C8DB71" w14:textId="41DACED6" w:rsidR="00A31C38" w:rsidRPr="00667436" w:rsidRDefault="00A31C38" w:rsidP="00B45A22">
      <w:pPr>
        <w:rPr>
          <w:rFonts w:ascii="Arial" w:hAnsi="Arial" w:cs="Arial"/>
        </w:rPr>
      </w:pPr>
    </w:p>
    <w:p w14:paraId="0D2A131E" w14:textId="0C8A6D55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2" w:name="_Toc200038528"/>
      <w:r w:rsidRPr="00BC486D">
        <w:rPr>
          <w:rFonts w:ascii="Arial" w:hAnsi="Arial" w:cs="Arial"/>
        </w:rPr>
        <w:lastRenderedPageBreak/>
        <w:t>Relações</w:t>
      </w:r>
      <w:bookmarkEnd w:id="22"/>
    </w:p>
    <w:p w14:paraId="199948CB" w14:textId="35FDEC26" w:rsidR="00534901" w:rsidRDefault="00667436" w:rsidP="00B45A22">
      <w:pPr>
        <w:rPr>
          <w:rFonts w:ascii="Arial" w:hAnsi="Arial" w:cs="Arial"/>
        </w:rPr>
      </w:pPr>
      <w:r>
        <w:rPr>
          <w:rFonts w:ascii="Arial" w:hAnsi="Arial" w:cs="Arial"/>
        </w:rPr>
        <w:t>As principais relações da base de dados são:</w:t>
      </w:r>
    </w:p>
    <w:tbl>
      <w:tblPr>
        <w:tblStyle w:val="TabelacomGrelha"/>
        <w:tblW w:w="0" w:type="auto"/>
        <w:tblInd w:w="1101" w:type="dxa"/>
        <w:tblLook w:val="04A0" w:firstRow="1" w:lastRow="0" w:firstColumn="1" w:lastColumn="0" w:noHBand="0" w:noVBand="1"/>
      </w:tblPr>
      <w:tblGrid>
        <w:gridCol w:w="2126"/>
        <w:gridCol w:w="1701"/>
        <w:gridCol w:w="2551"/>
      </w:tblGrid>
      <w:tr w:rsidR="00667436" w14:paraId="78E5C2B1" w14:textId="77777777" w:rsidTr="00667436">
        <w:tc>
          <w:tcPr>
            <w:tcW w:w="2126" w:type="dxa"/>
          </w:tcPr>
          <w:p w14:paraId="34B9336F" w14:textId="7FF052BA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  <w:tc>
          <w:tcPr>
            <w:tcW w:w="1701" w:type="dxa"/>
          </w:tcPr>
          <w:p w14:paraId="3FF70603" w14:textId="41A29E03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Relação</w:t>
            </w:r>
          </w:p>
        </w:tc>
        <w:tc>
          <w:tcPr>
            <w:tcW w:w="2551" w:type="dxa"/>
          </w:tcPr>
          <w:p w14:paraId="02AE6F05" w14:textId="224F53A1" w:rsidR="00667436" w:rsidRPr="00667436" w:rsidRDefault="00667436" w:rsidP="00667436">
            <w:pPr>
              <w:ind w:firstLine="0"/>
              <w:jc w:val="center"/>
              <w:rPr>
                <w:rFonts w:ascii="Arial" w:hAnsi="Arial" w:cs="Arial"/>
                <w:b/>
                <w:bCs/>
              </w:rPr>
            </w:pPr>
            <w:r w:rsidRPr="00667436">
              <w:rPr>
                <w:rFonts w:ascii="Arial" w:hAnsi="Arial" w:cs="Arial"/>
                <w:b/>
                <w:bCs/>
              </w:rPr>
              <w:t>Tabela</w:t>
            </w:r>
          </w:p>
        </w:tc>
      </w:tr>
      <w:tr w:rsidR="00667436" w14:paraId="2C22638B" w14:textId="77777777" w:rsidTr="00667436">
        <w:tc>
          <w:tcPr>
            <w:tcW w:w="2126" w:type="dxa"/>
          </w:tcPr>
          <w:p w14:paraId="216B0321" w14:textId="1694A2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701" w:type="dxa"/>
          </w:tcPr>
          <w:p w14:paraId="2163D917" w14:textId="01965966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0E8C0181" w14:textId="50F81D8F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Log_acesso</w:t>
            </w:r>
            <w:proofErr w:type="spellEnd"/>
          </w:p>
        </w:tc>
      </w:tr>
      <w:tr w:rsidR="00667436" w14:paraId="5E7ADADE" w14:textId="77777777" w:rsidTr="00667436">
        <w:tc>
          <w:tcPr>
            <w:tcW w:w="2126" w:type="dxa"/>
          </w:tcPr>
          <w:p w14:paraId="3E518F62" w14:textId="4580022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9F66BCE" w14:textId="25FD4D9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5D92A96E" w14:textId="76821F9E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  <w:tr w:rsidR="00667436" w14:paraId="30B75CFE" w14:textId="77777777" w:rsidTr="00667436">
        <w:tc>
          <w:tcPr>
            <w:tcW w:w="2126" w:type="dxa"/>
          </w:tcPr>
          <w:p w14:paraId="2A2B64CB" w14:textId="57B6DBB4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5DC69A08" w14:textId="4A25C4D7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27102064" w14:textId="03B56532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Tratamento</w:t>
            </w:r>
          </w:p>
        </w:tc>
      </w:tr>
      <w:tr w:rsidR="00667436" w14:paraId="666C68D2" w14:textId="77777777" w:rsidTr="00667436">
        <w:tc>
          <w:tcPr>
            <w:tcW w:w="2126" w:type="dxa"/>
          </w:tcPr>
          <w:p w14:paraId="05774CC0" w14:textId="4C0CF1D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Paciente</w:t>
            </w:r>
          </w:p>
        </w:tc>
        <w:tc>
          <w:tcPr>
            <w:tcW w:w="1701" w:type="dxa"/>
          </w:tcPr>
          <w:p w14:paraId="4CC8185F" w14:textId="1C497BF9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335BDE50" w14:textId="6CFDCA9A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2D25C166" w14:textId="77777777" w:rsidTr="00667436">
        <w:tc>
          <w:tcPr>
            <w:tcW w:w="2126" w:type="dxa"/>
          </w:tcPr>
          <w:p w14:paraId="67FE1E3F" w14:textId="47B676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1ADB4E8D" w14:textId="06022B7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6A612DC5" w14:textId="71E2A5D1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Prescrição</w:t>
            </w:r>
          </w:p>
        </w:tc>
      </w:tr>
      <w:tr w:rsidR="00667436" w14:paraId="485A0580" w14:textId="77777777" w:rsidTr="00667436">
        <w:tc>
          <w:tcPr>
            <w:tcW w:w="2126" w:type="dxa"/>
          </w:tcPr>
          <w:p w14:paraId="1DA227D6" w14:textId="5F28C295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1701" w:type="dxa"/>
          </w:tcPr>
          <w:p w14:paraId="70DEEFC4" w14:textId="367B3E3B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  <w:tc>
          <w:tcPr>
            <w:tcW w:w="2551" w:type="dxa"/>
          </w:tcPr>
          <w:p w14:paraId="33A126CB" w14:textId="05F9B813" w:rsidR="00667436" w:rsidRDefault="00667436" w:rsidP="00667436">
            <w:pPr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</w:t>
            </w:r>
          </w:p>
        </w:tc>
      </w:tr>
    </w:tbl>
    <w:p w14:paraId="205DBF48" w14:textId="10EA8C3E" w:rsidR="00667436" w:rsidRPr="00BC486D" w:rsidRDefault="00667436" w:rsidP="00B45A22">
      <w:pPr>
        <w:rPr>
          <w:rFonts w:ascii="Arial" w:hAnsi="Arial" w:cs="Arial"/>
        </w:rPr>
      </w:pPr>
    </w:p>
    <w:p w14:paraId="31803DE3" w14:textId="69F9B5B1" w:rsidR="00534901" w:rsidRPr="00BC486D" w:rsidRDefault="00534901" w:rsidP="00B45A22">
      <w:pPr>
        <w:pStyle w:val="Ttulo2"/>
        <w:jc w:val="both"/>
        <w:rPr>
          <w:rFonts w:ascii="Arial" w:hAnsi="Arial" w:cs="Arial"/>
        </w:rPr>
      </w:pPr>
      <w:bookmarkStart w:id="23" w:name="_Toc200038529"/>
      <w:r w:rsidRPr="00BC486D">
        <w:rPr>
          <w:rFonts w:ascii="Arial" w:hAnsi="Arial" w:cs="Arial"/>
        </w:rPr>
        <w:t>Diagrama Entidade-Relacionamento (ER)</w:t>
      </w:r>
      <w:bookmarkEnd w:id="23"/>
    </w:p>
    <w:p w14:paraId="63CA583F" w14:textId="7BF63DF3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Na imagem abaixo encontra-se o Diagrama</w:t>
      </w:r>
      <w:r>
        <w:rPr>
          <w:rFonts w:ascii="Arial" w:hAnsi="Arial" w:cs="Arial"/>
        </w:rPr>
        <w:t xml:space="preserve"> </w:t>
      </w:r>
      <w:r w:rsidRPr="00781A7A">
        <w:rPr>
          <w:rFonts w:ascii="Arial" w:hAnsi="Arial" w:cs="Arial"/>
        </w:rPr>
        <w:t>ER que representa a estrutura da base de dados utilizada no sistema.</w:t>
      </w:r>
    </w:p>
    <w:p w14:paraId="2B19916F" w14:textId="19A80321" w:rsidR="00781A7A" w:rsidRP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>Este diagrama inclui:</w:t>
      </w:r>
    </w:p>
    <w:p w14:paraId="6A1A2BC5" w14:textId="4435F8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tabelas principais como entidades</w:t>
      </w:r>
      <w:r>
        <w:rPr>
          <w:rFonts w:ascii="Arial" w:hAnsi="Arial" w:cs="Arial"/>
        </w:rPr>
        <w:t>.</w:t>
      </w:r>
    </w:p>
    <w:p w14:paraId="20B8BDC9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primárias (identificadas por ícone de chave).</w:t>
      </w:r>
    </w:p>
    <w:p w14:paraId="2A8162EA" w14:textId="77777777" w:rsid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As chaves estrangeiras e as ligações entre tabelas, representando os relacionamentos definidos no modelo lógico.</w:t>
      </w:r>
    </w:p>
    <w:p w14:paraId="2C2D7902" w14:textId="2DB5977D" w:rsidR="00781A7A" w:rsidRPr="00781A7A" w:rsidRDefault="00781A7A" w:rsidP="00781A7A">
      <w:pPr>
        <w:pStyle w:val="PargrafodaLista"/>
        <w:numPr>
          <w:ilvl w:val="0"/>
          <w:numId w:val="23"/>
        </w:numPr>
        <w:rPr>
          <w:rFonts w:ascii="Arial" w:hAnsi="Arial" w:cs="Arial"/>
        </w:rPr>
      </w:pPr>
      <w:r w:rsidRPr="00781A7A">
        <w:rPr>
          <w:rFonts w:ascii="Arial" w:hAnsi="Arial" w:cs="Arial"/>
        </w:rPr>
        <w:t>Os campos e os tipos de dados de cada entidade.</w:t>
      </w:r>
    </w:p>
    <w:p w14:paraId="33292F29" w14:textId="13BE024F" w:rsidR="00781A7A" w:rsidRDefault="00781A7A" w:rsidP="00781A7A">
      <w:pPr>
        <w:rPr>
          <w:rFonts w:ascii="Arial" w:hAnsi="Arial" w:cs="Arial"/>
        </w:rPr>
      </w:pPr>
      <w:r w:rsidRPr="00781A7A">
        <w:rPr>
          <w:rFonts w:ascii="Arial" w:hAnsi="Arial" w:cs="Arial"/>
        </w:rPr>
        <w:t xml:space="preserve">O diagrama foi gerado com a ferramenta online </w:t>
      </w:r>
      <w:r w:rsidRPr="00781A7A">
        <w:rPr>
          <w:rFonts w:ascii="Arial" w:hAnsi="Arial" w:cs="Arial"/>
          <w:b/>
          <w:bCs/>
        </w:rPr>
        <w:t>dbdiagram.io</w:t>
      </w:r>
      <w:r w:rsidRPr="00781A7A">
        <w:rPr>
          <w:rFonts w:ascii="Arial" w:hAnsi="Arial" w:cs="Arial"/>
        </w:rPr>
        <w:t>, a partir do código que descreve a estrutura e as relações da base de dados.</w:t>
      </w:r>
    </w:p>
    <w:p w14:paraId="7479F29D" w14:textId="11AF1A3A" w:rsidR="009B341D" w:rsidRPr="00BC486D" w:rsidRDefault="00781A7A" w:rsidP="00781A7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291F91A6" wp14:editId="2F17BF66">
            <wp:simplePos x="0" y="0"/>
            <wp:positionH relativeFrom="column">
              <wp:posOffset>-368935</wp:posOffset>
            </wp:positionH>
            <wp:positionV relativeFrom="paragraph">
              <wp:posOffset>-80010</wp:posOffset>
            </wp:positionV>
            <wp:extent cx="5875020" cy="4540250"/>
            <wp:effectExtent l="0" t="0" r="0" b="0"/>
            <wp:wrapTopAndBottom/>
            <wp:docPr id="186307639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76395" name="Imagem 18630763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5AFE9" w14:textId="08AD8192" w:rsidR="00485B9D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24" w:name="_Toc200038530"/>
      <w:r w:rsidRPr="00BC486D">
        <w:rPr>
          <w:rFonts w:ascii="Arial" w:hAnsi="Arial" w:cs="Arial"/>
        </w:rPr>
        <w:t>Segurança e acesso</w:t>
      </w:r>
      <w:bookmarkEnd w:id="24"/>
    </w:p>
    <w:p w14:paraId="3D6E530B" w14:textId="5D918469" w:rsidR="00534901" w:rsidRPr="00BC486D" w:rsidRDefault="00534901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A segurança da informação é um elemento necessário no contexto hospitalar onde dados sensíveis como históricos clínicos, dados pessoais e prescrições são </w:t>
      </w:r>
      <w:r w:rsidR="007C6B01">
        <w:rPr>
          <w:rFonts w:ascii="Arial" w:hAnsi="Arial" w:cs="Arial"/>
        </w:rPr>
        <w:t xml:space="preserve">guardadas e </w:t>
      </w:r>
      <w:r w:rsidRPr="00BC486D">
        <w:rPr>
          <w:rFonts w:ascii="Arial" w:hAnsi="Arial" w:cs="Arial"/>
        </w:rPr>
        <w:t>manipulados. Para garantir a confidencialidade, integridade e controle de acesso, forma implementadas as seguintes</w:t>
      </w:r>
      <w:r w:rsidR="007C6B01">
        <w:rPr>
          <w:rFonts w:ascii="Arial" w:hAnsi="Arial" w:cs="Arial"/>
        </w:rPr>
        <w:t xml:space="preserve"> de segurança</w:t>
      </w:r>
      <w:r w:rsidRPr="00BC486D">
        <w:rPr>
          <w:rFonts w:ascii="Arial" w:hAnsi="Arial" w:cs="Arial"/>
        </w:rPr>
        <w:t xml:space="preserve"> medidas no sistema:</w:t>
      </w:r>
    </w:p>
    <w:p w14:paraId="4FB6FAF7" w14:textId="2D9C1785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5" w:name="_Toc200038531"/>
      <w:r w:rsidRPr="00BC486D">
        <w:rPr>
          <w:rFonts w:ascii="Arial" w:hAnsi="Arial" w:cs="Arial"/>
        </w:rPr>
        <w:t>Autenticação de Utilizador</w:t>
      </w:r>
      <w:bookmarkEnd w:id="25"/>
    </w:p>
    <w:p w14:paraId="6AFCFF68" w14:textId="3EF3BA19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O sistema exige </w:t>
      </w:r>
      <w:r w:rsidRPr="007C6B01">
        <w:rPr>
          <w:rFonts w:ascii="Arial" w:hAnsi="Arial" w:cs="Arial"/>
          <w:b/>
          <w:bCs/>
        </w:rPr>
        <w:t>autenticação</w:t>
      </w:r>
      <w:r w:rsidR="007C6B01" w:rsidRPr="007C6B01">
        <w:rPr>
          <w:rFonts w:ascii="Arial" w:hAnsi="Arial" w:cs="Arial"/>
          <w:b/>
          <w:bCs/>
        </w:rPr>
        <w:t xml:space="preserve"> obrigatória</w:t>
      </w:r>
      <w:r w:rsidRPr="00BC486D">
        <w:rPr>
          <w:rFonts w:ascii="Arial" w:hAnsi="Arial" w:cs="Arial"/>
        </w:rPr>
        <w:t xml:space="preserve"> por nome de utilizador e palavra-passe </w:t>
      </w:r>
      <w:r w:rsidR="007C6B01">
        <w:rPr>
          <w:rFonts w:ascii="Arial" w:hAnsi="Arial" w:cs="Arial"/>
        </w:rPr>
        <w:t>antes de</w:t>
      </w:r>
      <w:r w:rsidRPr="00BC486D">
        <w:rPr>
          <w:rFonts w:ascii="Arial" w:hAnsi="Arial" w:cs="Arial"/>
        </w:rPr>
        <w:t xml:space="preserve"> qualquer operação.</w:t>
      </w:r>
    </w:p>
    <w:p w14:paraId="08FDE25A" w14:textId="3B67FCED" w:rsid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entrada da palavra-passe é feita com o módulo ‘</w:t>
      </w:r>
      <w:proofErr w:type="spellStart"/>
      <w:r w:rsidRPr="007C6B01">
        <w:rPr>
          <w:rFonts w:ascii="Arial" w:hAnsi="Arial" w:cs="Arial"/>
          <w:i/>
          <w:iCs/>
        </w:rPr>
        <w:t>getpass</w:t>
      </w:r>
      <w:proofErr w:type="spellEnd"/>
      <w:r w:rsidRPr="007C6B01">
        <w:rPr>
          <w:rFonts w:ascii="Arial" w:hAnsi="Arial" w:cs="Arial"/>
          <w:i/>
          <w:iCs/>
        </w:rPr>
        <w:t>’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impedidndo</w:t>
      </w:r>
      <w:proofErr w:type="spellEnd"/>
      <w:r>
        <w:rPr>
          <w:rFonts w:ascii="Arial" w:hAnsi="Arial" w:cs="Arial"/>
        </w:rPr>
        <w:t xml:space="preserve"> que seja exibida no terminal.</w:t>
      </w:r>
    </w:p>
    <w:p w14:paraId="3E756E4F" w14:textId="072BAC88" w:rsidR="007C6B01" w:rsidRPr="007C6B01" w:rsidRDefault="007C6B01" w:rsidP="007C6B01">
      <w:pPr>
        <w:pStyle w:val="PargrafodaLista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utilizadores estão registados na tabela ‘</w:t>
      </w:r>
      <w:proofErr w:type="spellStart"/>
      <w:r w:rsidRPr="007C6B01">
        <w:rPr>
          <w:rFonts w:ascii="Arial" w:hAnsi="Arial" w:cs="Arial"/>
          <w:i/>
          <w:iCs/>
        </w:rPr>
        <w:t>users</w:t>
      </w:r>
      <w:proofErr w:type="spellEnd"/>
      <w:r w:rsidRPr="007C6B01">
        <w:rPr>
          <w:rFonts w:ascii="Arial" w:hAnsi="Arial" w:cs="Arial"/>
          <w:i/>
          <w:iCs/>
        </w:rPr>
        <w:t>’</w:t>
      </w:r>
      <w:r>
        <w:rPr>
          <w:rFonts w:ascii="Arial" w:hAnsi="Arial" w:cs="Arial"/>
        </w:rPr>
        <w:t xml:space="preserve"> com os campos: ‘</w:t>
      </w:r>
      <w:r w:rsidRPr="007C6B01">
        <w:rPr>
          <w:rFonts w:ascii="Arial" w:hAnsi="Arial" w:cs="Arial"/>
          <w:i/>
          <w:iCs/>
        </w:rPr>
        <w:t>login’</w:t>
      </w:r>
      <w:r>
        <w:rPr>
          <w:rFonts w:ascii="Arial" w:hAnsi="Arial" w:cs="Arial"/>
        </w:rPr>
        <w:t>, ‘</w:t>
      </w:r>
      <w:r w:rsidRPr="007C6B01">
        <w:rPr>
          <w:rFonts w:ascii="Arial" w:hAnsi="Arial" w:cs="Arial"/>
          <w:i/>
          <w:iCs/>
        </w:rPr>
        <w:t>senha’</w:t>
      </w:r>
      <w:r>
        <w:rPr>
          <w:rFonts w:ascii="Arial" w:hAnsi="Arial" w:cs="Arial"/>
        </w:rPr>
        <w:t>, ‘</w:t>
      </w:r>
      <w:proofErr w:type="spellStart"/>
      <w:r w:rsidRPr="007C6B01">
        <w:rPr>
          <w:rFonts w:ascii="Arial" w:hAnsi="Arial" w:cs="Arial"/>
          <w:i/>
          <w:iCs/>
        </w:rPr>
        <w:t>tipo_user</w:t>
      </w:r>
      <w:proofErr w:type="spellEnd"/>
      <w:r w:rsidRPr="007C6B01">
        <w:rPr>
          <w:rFonts w:ascii="Arial" w:hAnsi="Arial" w:cs="Arial"/>
          <w:i/>
          <w:iCs/>
        </w:rPr>
        <w:t>'</w:t>
      </w:r>
      <w:r>
        <w:rPr>
          <w:rFonts w:ascii="Arial" w:hAnsi="Arial" w:cs="Arial"/>
        </w:rPr>
        <w:t>.</w:t>
      </w:r>
    </w:p>
    <w:p w14:paraId="381C2106" w14:textId="2BC8AC2B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Existem diferentes tipos de </w:t>
      </w:r>
      <w:r w:rsidR="007C6B01">
        <w:rPr>
          <w:rFonts w:ascii="Arial" w:hAnsi="Arial" w:cs="Arial"/>
        </w:rPr>
        <w:t>utilizadores</w:t>
      </w:r>
      <w:r w:rsidRPr="00BC486D">
        <w:rPr>
          <w:rFonts w:ascii="Arial" w:hAnsi="Arial" w:cs="Arial"/>
        </w:rPr>
        <w:t>, cada um com permissões específicas</w:t>
      </w:r>
      <w:r w:rsidR="007C6B01">
        <w:rPr>
          <w:rFonts w:ascii="Arial" w:hAnsi="Arial" w:cs="Arial"/>
        </w:rPr>
        <w:t xml:space="preserve"> definidas</w:t>
      </w:r>
      <w:r w:rsidRPr="00BC486D">
        <w:rPr>
          <w:rFonts w:ascii="Arial" w:hAnsi="Arial" w:cs="Arial"/>
        </w:rPr>
        <w:t>:</w:t>
      </w:r>
    </w:p>
    <w:tbl>
      <w:tblPr>
        <w:tblStyle w:val="TabelacomGrelha"/>
        <w:tblW w:w="0" w:type="auto"/>
        <w:tblInd w:w="392" w:type="dxa"/>
        <w:tblLook w:val="04A0" w:firstRow="1" w:lastRow="0" w:firstColumn="1" w:lastColumn="0" w:noHBand="0" w:noVBand="1"/>
      </w:tblPr>
      <w:tblGrid>
        <w:gridCol w:w="2268"/>
        <w:gridCol w:w="6155"/>
      </w:tblGrid>
      <w:tr w:rsidR="007C6B01" w14:paraId="5785E744" w14:textId="77777777" w:rsidTr="00DF566E">
        <w:tc>
          <w:tcPr>
            <w:tcW w:w="2268" w:type="dxa"/>
          </w:tcPr>
          <w:p w14:paraId="0FEAC136" w14:textId="6616E4E0" w:rsidR="007C6B01" w:rsidRDefault="007C6B01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Utilizador</w:t>
            </w:r>
          </w:p>
        </w:tc>
        <w:tc>
          <w:tcPr>
            <w:tcW w:w="6155" w:type="dxa"/>
          </w:tcPr>
          <w:p w14:paraId="3C02EE8A" w14:textId="4F7E5ABA" w:rsidR="007C6B01" w:rsidRDefault="007C6B01" w:rsidP="00B45A22">
            <w:pPr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Permissões</w:t>
            </w:r>
          </w:p>
        </w:tc>
      </w:tr>
      <w:tr w:rsidR="007C6B01" w14:paraId="531DCC06" w14:textId="77777777" w:rsidTr="00DF566E">
        <w:tc>
          <w:tcPr>
            <w:tcW w:w="2268" w:type="dxa"/>
          </w:tcPr>
          <w:p w14:paraId="47061251" w14:textId="01BE6919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  <w:tc>
          <w:tcPr>
            <w:tcW w:w="6155" w:type="dxa"/>
          </w:tcPr>
          <w:p w14:paraId="4EF97582" w14:textId="4CAB7E1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 xml:space="preserve">Acesso total. Pode adicionar, editar e excluir qualquer registo. Visualiza </w:t>
            </w:r>
            <w:proofErr w:type="spellStart"/>
            <w:r w:rsidRPr="00DF566E">
              <w:rPr>
                <w:rFonts w:ascii="Arial" w:hAnsi="Arial" w:cs="Arial"/>
              </w:rPr>
              <w:t>logs</w:t>
            </w:r>
            <w:proofErr w:type="spellEnd"/>
            <w:r w:rsidRPr="00DF566E">
              <w:rPr>
                <w:rFonts w:ascii="Arial" w:hAnsi="Arial" w:cs="Arial"/>
              </w:rPr>
              <w:t>, todas as tabelas e dados.</w:t>
            </w:r>
          </w:p>
        </w:tc>
      </w:tr>
      <w:tr w:rsidR="007C6B01" w14:paraId="4710B6C3" w14:textId="77777777" w:rsidTr="00DF566E">
        <w:tc>
          <w:tcPr>
            <w:tcW w:w="2268" w:type="dxa"/>
          </w:tcPr>
          <w:p w14:paraId="3928ED2E" w14:textId="4EA6BCEE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</w:t>
            </w:r>
          </w:p>
        </w:tc>
        <w:tc>
          <w:tcPr>
            <w:tcW w:w="6155" w:type="dxa"/>
          </w:tcPr>
          <w:p w14:paraId="721FBFDF" w14:textId="40CD24A6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às suas consultas, prescrições e pacientes. Não pode editar outros utilizadores.</w:t>
            </w:r>
          </w:p>
        </w:tc>
      </w:tr>
      <w:tr w:rsidR="007C6B01" w14:paraId="3A2FFEFE" w14:textId="77777777" w:rsidTr="00DF566E">
        <w:tc>
          <w:tcPr>
            <w:tcW w:w="2268" w:type="dxa"/>
          </w:tcPr>
          <w:p w14:paraId="67402E47" w14:textId="4CDBB020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Enfermeiro</w:t>
            </w:r>
          </w:p>
        </w:tc>
        <w:tc>
          <w:tcPr>
            <w:tcW w:w="6155" w:type="dxa"/>
          </w:tcPr>
          <w:p w14:paraId="243C5906" w14:textId="3E72EDEF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aos seus dados pessoais e às consultas dos pacientes. Sem permissões de edição global.</w:t>
            </w:r>
          </w:p>
        </w:tc>
      </w:tr>
      <w:tr w:rsidR="007C6B01" w14:paraId="4F047115" w14:textId="77777777" w:rsidTr="00DF566E">
        <w:tc>
          <w:tcPr>
            <w:tcW w:w="2268" w:type="dxa"/>
          </w:tcPr>
          <w:p w14:paraId="5E561882" w14:textId="2235409F" w:rsidR="007C6B01" w:rsidRDefault="00DF566E" w:rsidP="00DF566E">
            <w:pPr>
              <w:ind w:firstLine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Paciente </w:t>
            </w:r>
          </w:p>
        </w:tc>
        <w:tc>
          <w:tcPr>
            <w:tcW w:w="6155" w:type="dxa"/>
          </w:tcPr>
          <w:p w14:paraId="27F722F2" w14:textId="5F1C861A" w:rsidR="007C6B01" w:rsidRDefault="00DF566E" w:rsidP="00DF566E">
            <w:pPr>
              <w:ind w:firstLine="0"/>
              <w:rPr>
                <w:rFonts w:ascii="Arial" w:hAnsi="Arial" w:cs="Arial"/>
              </w:rPr>
            </w:pPr>
            <w:r w:rsidRPr="00DF566E">
              <w:rPr>
                <w:rFonts w:ascii="Arial" w:hAnsi="Arial" w:cs="Arial"/>
              </w:rPr>
              <w:t>Acesso apenas aos próprios dados: pode visualizar e editar contacto, ver tratamentos e consultas.</w:t>
            </w:r>
          </w:p>
        </w:tc>
      </w:tr>
    </w:tbl>
    <w:p w14:paraId="5FF7B5A9" w14:textId="02B62EA3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6" w:name="_Toc200038532"/>
      <w:r w:rsidRPr="00BC486D">
        <w:rPr>
          <w:rFonts w:ascii="Arial" w:hAnsi="Arial" w:cs="Arial"/>
        </w:rPr>
        <w:t>Controle de Permissões</w:t>
      </w:r>
      <w:bookmarkEnd w:id="26"/>
    </w:p>
    <w:p w14:paraId="4E121EEC" w14:textId="3FB4B50F" w:rsidR="00C816BB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 xml:space="preserve">Cada funcionalidade do menu é validada com base no tipo de </w:t>
      </w:r>
      <w:r w:rsidR="00DF566E">
        <w:rPr>
          <w:rFonts w:ascii="Arial" w:hAnsi="Arial" w:cs="Arial"/>
        </w:rPr>
        <w:t>utilizador</w:t>
      </w:r>
      <w:r w:rsidRPr="00BC486D">
        <w:rPr>
          <w:rFonts w:ascii="Arial" w:hAnsi="Arial" w:cs="Arial"/>
        </w:rPr>
        <w:t xml:space="preserve"> autenticado.</w:t>
      </w:r>
    </w:p>
    <w:p w14:paraId="282EAAA6" w14:textId="7ABAFF2F" w:rsidR="00DF566E" w:rsidRPr="00BC486D" w:rsidRDefault="00DF566E" w:rsidP="00B45A22">
      <w:pPr>
        <w:rPr>
          <w:rFonts w:ascii="Arial" w:hAnsi="Arial" w:cs="Arial"/>
        </w:rPr>
      </w:pPr>
      <w:r>
        <w:rPr>
          <w:rFonts w:ascii="Arial" w:hAnsi="Arial" w:cs="Arial"/>
        </w:rPr>
        <w:t>Permissões específicas:</w:t>
      </w:r>
    </w:p>
    <w:p w14:paraId="34020D20" w14:textId="7BCBFFDD" w:rsidR="00C816BB" w:rsidRPr="00BC486D" w:rsidRDefault="00C816BB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Apenas o administrador pode:</w:t>
      </w:r>
    </w:p>
    <w:p w14:paraId="18D96852" w14:textId="6F7B6E87" w:rsidR="00C816BB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</w:t>
      </w:r>
      <w:r w:rsidR="00C816BB" w:rsidRPr="00DF566E">
        <w:rPr>
          <w:rFonts w:ascii="Arial" w:hAnsi="Arial" w:cs="Arial"/>
        </w:rPr>
        <w:t xml:space="preserve"> o log de acessos</w:t>
      </w:r>
      <w:r w:rsidRPr="00DF566E">
        <w:rPr>
          <w:rFonts w:ascii="Arial" w:hAnsi="Arial" w:cs="Arial"/>
        </w:rPr>
        <w:t xml:space="preserve"> de todos os utilizadores</w:t>
      </w:r>
    </w:p>
    <w:p w14:paraId="4994A0F0" w14:textId="34CD6407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Modificar </w:t>
      </w:r>
      <w:r w:rsidR="00DF566E" w:rsidRPr="00DF566E">
        <w:rPr>
          <w:rFonts w:ascii="Arial" w:hAnsi="Arial" w:cs="Arial"/>
        </w:rPr>
        <w:t>os contactos de qualquer utilizador (paciente, medico ou enfermeiro)</w:t>
      </w:r>
    </w:p>
    <w:p w14:paraId="1B2B6502" w14:textId="3F235DCB" w:rsidR="00C816BB" w:rsidRPr="00DF566E" w:rsidRDefault="00C816BB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Visualizar </w:t>
      </w:r>
      <w:r w:rsidR="00DF566E" w:rsidRPr="00DF566E">
        <w:rPr>
          <w:rFonts w:ascii="Arial" w:hAnsi="Arial" w:cs="Arial"/>
        </w:rPr>
        <w:t xml:space="preserve">o conteúdo completo de qualquer </w:t>
      </w:r>
      <w:r w:rsidRPr="00DF566E">
        <w:rPr>
          <w:rFonts w:ascii="Arial" w:hAnsi="Arial" w:cs="Arial"/>
        </w:rPr>
        <w:t>tabela</w:t>
      </w:r>
    </w:p>
    <w:p w14:paraId="7627B1F0" w14:textId="69D0D6A9" w:rsidR="00DF566E" w:rsidRPr="00DF566E" w:rsidRDefault="00DF566E" w:rsidP="00DF566E">
      <w:pPr>
        <w:pStyle w:val="PargrafodaLista"/>
        <w:numPr>
          <w:ilvl w:val="0"/>
          <w:numId w:val="25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 xml:space="preserve">Excluir registos </w:t>
      </w:r>
      <w:r w:rsidRPr="00DF566E">
        <w:rPr>
          <w:rFonts w:ascii="Arial" w:hAnsi="Arial" w:cs="Arial"/>
        </w:rPr>
        <w:t>(paciente, medico ou enfermeiro)</w:t>
      </w:r>
    </w:p>
    <w:p w14:paraId="0345EF88" w14:textId="77777777" w:rsidR="00DB1054" w:rsidRDefault="00DB1054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6D1235" w14:textId="084CBEF2" w:rsidR="00C816BB" w:rsidRDefault="00DF566E" w:rsidP="00DF566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Os médicos podem:</w:t>
      </w:r>
    </w:p>
    <w:p w14:paraId="726313D1" w14:textId="0D135A1A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pacientes.</w:t>
      </w:r>
    </w:p>
    <w:p w14:paraId="31228D8F" w14:textId="3A7448D3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e filtrar as suas prescrições.</w:t>
      </w:r>
    </w:p>
    <w:p w14:paraId="566B36AA" w14:textId="1A1A9508" w:rsidR="00DF566E" w:rsidRPr="00DF566E" w:rsidRDefault="00DF566E" w:rsidP="00DF566E">
      <w:pPr>
        <w:pStyle w:val="PargrafodaLista"/>
        <w:numPr>
          <w:ilvl w:val="0"/>
          <w:numId w:val="26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apenas as consultas onde são o médico responsável.</w:t>
      </w:r>
    </w:p>
    <w:p w14:paraId="77418027" w14:textId="0937CFD2" w:rsidR="00DF566E" w:rsidRPr="00DF566E" w:rsidRDefault="00DF566E" w:rsidP="00DF566E">
      <w:pPr>
        <w:rPr>
          <w:rFonts w:ascii="Arial" w:hAnsi="Arial" w:cs="Arial"/>
        </w:rPr>
      </w:pPr>
      <w:r w:rsidRPr="00DF566E">
        <w:rPr>
          <w:rFonts w:ascii="Arial" w:hAnsi="Arial" w:cs="Arial"/>
        </w:rPr>
        <w:t>Enfermeiros podem:</w:t>
      </w:r>
    </w:p>
    <w:p w14:paraId="373F50E2" w14:textId="3D2C57F2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dados.</w:t>
      </w:r>
    </w:p>
    <w:p w14:paraId="3755EE87" w14:textId="6936C2A4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Editar o próprio contacto.</w:t>
      </w:r>
    </w:p>
    <w:p w14:paraId="53813B79" w14:textId="74D604B6" w:rsidR="00DF566E" w:rsidRPr="00DF566E" w:rsidRDefault="00DF566E" w:rsidP="00DF566E">
      <w:pPr>
        <w:pStyle w:val="PargrafodaLista"/>
        <w:numPr>
          <w:ilvl w:val="0"/>
          <w:numId w:val="28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as consultas dos pacientes.</w:t>
      </w:r>
    </w:p>
    <w:p w14:paraId="0CF9E2AE" w14:textId="517FB2FA" w:rsidR="00DF566E" w:rsidRPr="00DF566E" w:rsidRDefault="00DF566E" w:rsidP="00DF566E">
      <w:pPr>
        <w:rPr>
          <w:rFonts w:ascii="Arial" w:hAnsi="Arial" w:cs="Arial"/>
        </w:rPr>
      </w:pPr>
      <w:r w:rsidRPr="00DF566E">
        <w:rPr>
          <w:rFonts w:ascii="Arial" w:hAnsi="Arial" w:cs="Arial"/>
        </w:rPr>
        <w:t>Pacientes podem apenas:</w:t>
      </w:r>
    </w:p>
    <w:p w14:paraId="06093674" w14:textId="2B01FA36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as suas próprias consultas.</w:t>
      </w:r>
    </w:p>
    <w:p w14:paraId="42C1E99E" w14:textId="05E8B7D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Ver os seus tratamentos.</w:t>
      </w:r>
    </w:p>
    <w:p w14:paraId="4FB51A4B" w14:textId="4BE1A539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Alterar o seu contacto.</w:t>
      </w:r>
    </w:p>
    <w:p w14:paraId="6339B44E" w14:textId="71BE99DE" w:rsidR="00DF566E" w:rsidRPr="00DF566E" w:rsidRDefault="00DF566E" w:rsidP="00DF566E">
      <w:pPr>
        <w:pStyle w:val="PargrafodaLista"/>
        <w:numPr>
          <w:ilvl w:val="0"/>
          <w:numId w:val="27"/>
        </w:numPr>
        <w:rPr>
          <w:rFonts w:ascii="Arial" w:hAnsi="Arial" w:cs="Arial"/>
        </w:rPr>
      </w:pPr>
      <w:r w:rsidRPr="00DF566E">
        <w:rPr>
          <w:rFonts w:ascii="Arial" w:hAnsi="Arial" w:cs="Arial"/>
        </w:rPr>
        <w:t>Visualizar os seus próprios dados (incluindo o prontuário, já decifrado).</w:t>
      </w:r>
    </w:p>
    <w:p w14:paraId="7DE376C7" w14:textId="4633FE64" w:rsidR="00C816BB" w:rsidRPr="00DB1054" w:rsidRDefault="00C816BB" w:rsidP="00DB1054">
      <w:pPr>
        <w:pStyle w:val="Ttulo2"/>
        <w:jc w:val="both"/>
        <w:rPr>
          <w:rFonts w:ascii="Arial" w:hAnsi="Arial" w:cs="Arial"/>
        </w:rPr>
      </w:pPr>
      <w:bookmarkStart w:id="27" w:name="_Toc200038533"/>
      <w:r w:rsidRPr="00BC486D">
        <w:rPr>
          <w:rFonts w:ascii="Arial" w:hAnsi="Arial" w:cs="Arial"/>
        </w:rPr>
        <w:t>Proteção de Dados Sensíveis</w:t>
      </w:r>
      <w:bookmarkEnd w:id="27"/>
    </w:p>
    <w:p w14:paraId="3229F51B" w14:textId="77777777" w:rsidR="00DB1054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>Para garantir a confidencialidade dos dados pessoais e clínicos dos pacientes:</w:t>
      </w:r>
    </w:p>
    <w:p w14:paraId="1B1ED436" w14:textId="11BA52EE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prontuário médico é armazenado de </w:t>
      </w:r>
      <w:r w:rsidRPr="00DB1054">
        <w:rPr>
          <w:rFonts w:ascii="Arial" w:hAnsi="Arial" w:cs="Arial"/>
          <w:b/>
          <w:bCs/>
        </w:rPr>
        <w:t>forma cifrada na base de dados</w:t>
      </w:r>
      <w:r w:rsidRPr="00DB1054">
        <w:rPr>
          <w:rFonts w:ascii="Arial" w:hAnsi="Arial" w:cs="Arial"/>
        </w:rPr>
        <w:t>, utilizando uma técnica de reversão de texto (</w:t>
      </w:r>
      <w:r w:rsidRPr="00DB1054">
        <w:rPr>
          <w:rFonts w:ascii="Arial" w:hAnsi="Arial" w:cs="Arial"/>
          <w:u w:val="single"/>
        </w:rPr>
        <w:t>texto</w:t>
      </w:r>
      <w:proofErr w:type="gramStart"/>
      <w:r w:rsidRPr="00DB1054">
        <w:rPr>
          <w:rFonts w:ascii="Arial" w:hAnsi="Arial" w:cs="Arial"/>
          <w:u w:val="single"/>
        </w:rPr>
        <w:t>[::</w:t>
      </w:r>
      <w:proofErr w:type="gramEnd"/>
      <w:r w:rsidRPr="00DB1054">
        <w:rPr>
          <w:rFonts w:ascii="Arial" w:hAnsi="Arial" w:cs="Arial"/>
          <w:u w:val="single"/>
        </w:rPr>
        <w:t>-1]</w:t>
      </w:r>
      <w:r w:rsidRPr="00DB1054">
        <w:rPr>
          <w:rFonts w:ascii="Arial" w:hAnsi="Arial" w:cs="Arial"/>
        </w:rPr>
        <w:t xml:space="preserve">). Embora seja uma cifra simples, cumpre o requisito de impedir leitura direta dos dados sensíveis em caso de acesso não autorizado ao ficheiro </w:t>
      </w:r>
      <w:r w:rsidRPr="00DB1054">
        <w:rPr>
          <w:rFonts w:ascii="Arial" w:hAnsi="Arial" w:cs="Arial"/>
        </w:rPr>
        <w:t>‘</w:t>
      </w:r>
      <w:r w:rsidRPr="00DB1054">
        <w:rPr>
          <w:rFonts w:ascii="Arial" w:hAnsi="Arial" w:cs="Arial"/>
          <w:i/>
          <w:iCs/>
        </w:rPr>
        <w:t>.</w:t>
      </w:r>
      <w:proofErr w:type="spellStart"/>
      <w:r w:rsidRPr="00DB1054">
        <w:rPr>
          <w:rFonts w:ascii="Arial" w:hAnsi="Arial" w:cs="Arial"/>
          <w:i/>
          <w:iCs/>
        </w:rPr>
        <w:t>db</w:t>
      </w:r>
      <w:proofErr w:type="spellEnd"/>
      <w:r w:rsidRPr="00DB1054">
        <w:rPr>
          <w:rFonts w:ascii="Arial" w:hAnsi="Arial" w:cs="Arial"/>
          <w:i/>
          <w:iCs/>
        </w:rPr>
        <w:t>’</w:t>
      </w:r>
      <w:r w:rsidRPr="00DB1054">
        <w:rPr>
          <w:rFonts w:ascii="Arial" w:hAnsi="Arial" w:cs="Arial"/>
        </w:rPr>
        <w:t>.</w:t>
      </w:r>
    </w:p>
    <w:p w14:paraId="42B1EF4B" w14:textId="77777777" w:rsidR="00DB1054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 interface impede que utilizadores não autorizados acedam a dados de outros pacientes ou médicos.</w:t>
      </w:r>
    </w:p>
    <w:p w14:paraId="3EB53D3C" w14:textId="53D8028C" w:rsidR="00C816BB" w:rsidRPr="00DB1054" w:rsidRDefault="00DB1054" w:rsidP="00DB1054">
      <w:pPr>
        <w:pStyle w:val="PargrafodaLista"/>
        <w:numPr>
          <w:ilvl w:val="0"/>
          <w:numId w:val="29"/>
        </w:numPr>
        <w:rPr>
          <w:rFonts w:ascii="Arial" w:hAnsi="Arial" w:cs="Arial"/>
        </w:rPr>
      </w:pPr>
      <w:r w:rsidRPr="00DB1054">
        <w:rPr>
          <w:rFonts w:ascii="Arial" w:hAnsi="Arial" w:cs="Arial"/>
        </w:rPr>
        <w:t>As senhas dos utilizadores são, nesta versão, armazenadas em texto plano na base de dados (</w:t>
      </w:r>
      <w:r>
        <w:rPr>
          <w:rFonts w:ascii="Arial" w:hAnsi="Arial" w:cs="Arial"/>
        </w:rPr>
        <w:t>‘</w:t>
      </w:r>
      <w:proofErr w:type="spellStart"/>
      <w:r w:rsidRPr="00DB1054">
        <w:rPr>
          <w:rFonts w:ascii="Arial" w:hAnsi="Arial" w:cs="Arial"/>
          <w:i/>
          <w:iCs/>
        </w:rPr>
        <w:t>Users.senha</w:t>
      </w:r>
      <w:proofErr w:type="spellEnd"/>
      <w:r>
        <w:rPr>
          <w:rFonts w:ascii="Arial" w:hAnsi="Arial" w:cs="Arial"/>
          <w:i/>
          <w:iCs/>
        </w:rPr>
        <w:t>’</w:t>
      </w:r>
      <w:r w:rsidRPr="00DB1054">
        <w:rPr>
          <w:rFonts w:ascii="Arial" w:hAnsi="Arial" w:cs="Arial"/>
        </w:rPr>
        <w:t>).</w:t>
      </w:r>
    </w:p>
    <w:p w14:paraId="53CB7FB9" w14:textId="2D02EEED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28" w:name="_Toc200038534"/>
      <w:r w:rsidRPr="00BC486D">
        <w:rPr>
          <w:rFonts w:ascii="Arial" w:hAnsi="Arial" w:cs="Arial"/>
        </w:rPr>
        <w:t>Registos de Log</w:t>
      </w:r>
      <w:bookmarkEnd w:id="28"/>
    </w:p>
    <w:p w14:paraId="6969957E" w14:textId="1136BC2E" w:rsidR="00C816BB" w:rsidRDefault="00DB1054" w:rsidP="00B45A22">
      <w:pPr>
        <w:rPr>
          <w:rFonts w:ascii="Arial" w:hAnsi="Arial" w:cs="Arial"/>
        </w:rPr>
      </w:pPr>
      <w:r w:rsidRPr="00DB1054">
        <w:rPr>
          <w:rFonts w:ascii="Arial" w:hAnsi="Arial" w:cs="Arial"/>
        </w:rPr>
        <w:t xml:space="preserve">O sistema mantém um </w:t>
      </w:r>
      <w:r w:rsidRPr="00DB1054">
        <w:rPr>
          <w:rFonts w:ascii="Arial" w:hAnsi="Arial" w:cs="Arial"/>
          <w:b/>
          <w:bCs/>
        </w:rPr>
        <w:t>registo automático (log)</w:t>
      </w:r>
      <w:r w:rsidRPr="00DB1054">
        <w:rPr>
          <w:rFonts w:ascii="Arial" w:hAnsi="Arial" w:cs="Arial"/>
        </w:rPr>
        <w:t xml:space="preserve"> de todas as ações relevantes realizadas pelos utilizadores, com o objetivo de rastrear atividades e garantir responsabilidade</w:t>
      </w:r>
      <w:r>
        <w:rPr>
          <w:rFonts w:ascii="Arial" w:hAnsi="Arial" w:cs="Arial"/>
        </w:rPr>
        <w:t>.</w:t>
      </w:r>
    </w:p>
    <w:p w14:paraId="0B738C82" w14:textId="73FEAE20" w:rsidR="00DB1054" w:rsidRPr="00BC486D" w:rsidRDefault="00DB105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>Cada registo contém:</w:t>
      </w:r>
    </w:p>
    <w:p w14:paraId="1264AA62" w14:textId="0F4D4616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ID do </w:t>
      </w:r>
      <w:r w:rsidR="00DB1054" w:rsidRPr="00A101F4">
        <w:rPr>
          <w:rFonts w:ascii="Arial" w:hAnsi="Arial" w:cs="Arial"/>
        </w:rPr>
        <w:t>utilizador</w:t>
      </w:r>
    </w:p>
    <w:p w14:paraId="205C7E1E" w14:textId="36C410B7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Ação executada</w:t>
      </w:r>
    </w:p>
    <w:p w14:paraId="32C15D28" w14:textId="330FCD3A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lastRenderedPageBreak/>
        <w:t>Data e hora</w:t>
      </w:r>
      <w:r w:rsidR="00DB1054" w:rsidRPr="00A101F4">
        <w:rPr>
          <w:rFonts w:ascii="Arial" w:hAnsi="Arial" w:cs="Arial"/>
        </w:rPr>
        <w:t xml:space="preserve"> (</w:t>
      </w:r>
      <w:proofErr w:type="spellStart"/>
      <w:r w:rsidR="00DB1054" w:rsidRPr="00A101F4">
        <w:rPr>
          <w:rFonts w:ascii="Arial" w:hAnsi="Arial" w:cs="Arial"/>
        </w:rPr>
        <w:t>timestamp</w:t>
      </w:r>
      <w:proofErr w:type="spellEnd"/>
      <w:r w:rsidR="00DB1054" w:rsidRPr="00A101F4">
        <w:rPr>
          <w:rFonts w:ascii="Arial" w:hAnsi="Arial" w:cs="Arial"/>
        </w:rPr>
        <w:t xml:space="preserve"> automático)</w:t>
      </w:r>
    </w:p>
    <w:p w14:paraId="3CAC5D9B" w14:textId="43C524BF" w:rsidR="00C816BB" w:rsidRPr="00A101F4" w:rsidRDefault="00C816BB" w:rsidP="00A101F4">
      <w:pPr>
        <w:pStyle w:val="PargrafodaLista"/>
        <w:numPr>
          <w:ilvl w:val="0"/>
          <w:numId w:val="30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Status da operação (</w:t>
      </w:r>
      <w:r w:rsidR="00A101F4" w:rsidRPr="00A101F4">
        <w:rPr>
          <w:rFonts w:ascii="Arial" w:hAnsi="Arial" w:cs="Arial"/>
        </w:rPr>
        <w:t xml:space="preserve">ex. </w:t>
      </w:r>
      <w:r w:rsidRPr="00A101F4">
        <w:rPr>
          <w:rFonts w:ascii="Arial" w:hAnsi="Arial" w:cs="Arial"/>
        </w:rPr>
        <w:t>sucesso</w:t>
      </w:r>
      <w:r w:rsidR="00A101F4" w:rsidRPr="00A101F4">
        <w:rPr>
          <w:rFonts w:ascii="Arial" w:hAnsi="Arial" w:cs="Arial"/>
        </w:rPr>
        <w:t xml:space="preserve"> ou</w:t>
      </w:r>
      <w:r w:rsidRPr="00A101F4">
        <w:rPr>
          <w:rFonts w:ascii="Arial" w:hAnsi="Arial" w:cs="Arial"/>
        </w:rPr>
        <w:t xml:space="preserve"> </w:t>
      </w:r>
      <w:r w:rsidR="00A101F4" w:rsidRPr="00A101F4">
        <w:rPr>
          <w:rFonts w:ascii="Arial" w:hAnsi="Arial" w:cs="Arial"/>
        </w:rPr>
        <w:t>falha</w:t>
      </w:r>
      <w:r w:rsidRPr="00A101F4">
        <w:rPr>
          <w:rFonts w:ascii="Arial" w:hAnsi="Arial" w:cs="Arial"/>
        </w:rPr>
        <w:t>)</w:t>
      </w:r>
    </w:p>
    <w:p w14:paraId="3F2BF3B9" w14:textId="7DF1CDA6" w:rsidR="00A101F4" w:rsidRPr="00BC486D" w:rsidRDefault="00A101F4" w:rsidP="00DB1054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Os registos são armazenados na tabela </w:t>
      </w:r>
      <w:r w:rsidRPr="00A101F4">
        <w:rPr>
          <w:rFonts w:ascii="Arial" w:hAnsi="Arial" w:cs="Arial"/>
          <w:i/>
          <w:iCs/>
        </w:rPr>
        <w:t>‘</w:t>
      </w:r>
      <w:proofErr w:type="spellStart"/>
      <w:r w:rsidRPr="00A101F4">
        <w:rPr>
          <w:rFonts w:ascii="Arial" w:hAnsi="Arial" w:cs="Arial"/>
          <w:i/>
          <w:iCs/>
        </w:rPr>
        <w:t>Log_acesso</w:t>
      </w:r>
      <w:proofErr w:type="spellEnd"/>
      <w:r w:rsidRPr="00A101F4">
        <w:rPr>
          <w:rFonts w:ascii="Arial" w:hAnsi="Arial" w:cs="Arial"/>
          <w:i/>
          <w:iCs/>
        </w:rPr>
        <w:t>’</w:t>
      </w:r>
    </w:p>
    <w:p w14:paraId="6BC65DBB" w14:textId="77777777" w:rsidR="00A101F4" w:rsidRDefault="00A101F4" w:rsidP="00B45A22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As regras de acesso ao registo de </w:t>
      </w:r>
      <w:proofErr w:type="spellStart"/>
      <w:r>
        <w:rPr>
          <w:rFonts w:ascii="Arial" w:hAnsi="Arial" w:cs="Arial"/>
        </w:rPr>
        <w:t>logs</w:t>
      </w:r>
      <w:proofErr w:type="spellEnd"/>
      <w:r>
        <w:rPr>
          <w:rFonts w:ascii="Arial" w:hAnsi="Arial" w:cs="Arial"/>
        </w:rPr>
        <w:t xml:space="preserve"> são;</w:t>
      </w:r>
    </w:p>
    <w:p w14:paraId="77361BA0" w14:textId="780A424F" w:rsidR="00C816BB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Apenas o administrador pode visualizar o log</w:t>
      </w:r>
    </w:p>
    <w:p w14:paraId="34117C0B" w14:textId="252829BA" w:rsidR="00A101F4" w:rsidRPr="00A101F4" w:rsidRDefault="00A101F4" w:rsidP="00A101F4">
      <w:pPr>
        <w:pStyle w:val="PargrafodaLista"/>
        <w:numPr>
          <w:ilvl w:val="0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A visualização pode ser feita:</w:t>
      </w:r>
    </w:p>
    <w:p w14:paraId="6DB2393F" w14:textId="4AE57586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 xml:space="preserve">Por período (data de </w:t>
      </w:r>
      <w:r w:rsidR="002E5B17" w:rsidRPr="00A101F4">
        <w:rPr>
          <w:rFonts w:ascii="Arial" w:hAnsi="Arial" w:cs="Arial"/>
        </w:rPr>
        <w:t>início</w:t>
      </w:r>
      <w:r w:rsidRPr="00A101F4">
        <w:rPr>
          <w:rFonts w:ascii="Arial" w:hAnsi="Arial" w:cs="Arial"/>
        </w:rPr>
        <w:t xml:space="preserve"> e de fim)</w:t>
      </w:r>
    </w:p>
    <w:p w14:paraId="7EFD0827" w14:textId="1FE3A9A4" w:rsidR="00A101F4" w:rsidRPr="00A101F4" w:rsidRDefault="00A101F4" w:rsidP="00A101F4">
      <w:pPr>
        <w:pStyle w:val="PargrafodaLista"/>
        <w:numPr>
          <w:ilvl w:val="1"/>
          <w:numId w:val="31"/>
        </w:numPr>
        <w:rPr>
          <w:rFonts w:ascii="Arial" w:hAnsi="Arial" w:cs="Arial"/>
        </w:rPr>
      </w:pPr>
      <w:r w:rsidRPr="00A101F4">
        <w:rPr>
          <w:rFonts w:ascii="Arial" w:hAnsi="Arial" w:cs="Arial"/>
        </w:rPr>
        <w:t>Por utilizador (pelo ID)</w:t>
      </w:r>
    </w:p>
    <w:p w14:paraId="716F747E" w14:textId="55A2267F" w:rsidR="00026D46" w:rsidRDefault="00026D46" w:rsidP="00B45A22">
      <w:pPr>
        <w:pStyle w:val="Ttulo1"/>
        <w:jc w:val="both"/>
        <w:rPr>
          <w:rFonts w:ascii="Arial" w:hAnsi="Arial" w:cs="Arial"/>
        </w:rPr>
      </w:pPr>
      <w:bookmarkStart w:id="29" w:name="_Toc200038535"/>
      <w:r w:rsidRPr="00BC486D">
        <w:rPr>
          <w:rFonts w:ascii="Arial" w:hAnsi="Arial" w:cs="Arial"/>
        </w:rPr>
        <w:t>Interface do utilizador</w:t>
      </w:r>
      <w:bookmarkEnd w:id="29"/>
    </w:p>
    <w:p w14:paraId="430D1201" w14:textId="66193EB0" w:rsidR="00A101F4" w:rsidRPr="00A101F4" w:rsidRDefault="00A101F4" w:rsidP="00E6553D">
      <w:pPr>
        <w:ind w:left="720" w:hanging="436"/>
        <w:rPr>
          <w:rFonts w:ascii="Arial" w:hAnsi="Arial" w:cs="Arial"/>
        </w:rPr>
      </w:pPr>
      <w:r w:rsidRPr="00A101F4">
        <w:rPr>
          <w:rFonts w:ascii="Arial" w:hAnsi="Arial" w:cs="Arial"/>
        </w:rPr>
        <w:t>O sistema</w:t>
      </w:r>
      <w:r>
        <w:rPr>
          <w:rFonts w:ascii="Arial" w:hAnsi="Arial" w:cs="Arial"/>
        </w:rPr>
        <w:t xml:space="preserve"> foi desenvolvido para funcionar inteiramente por interação em consola (por linha de comandos), utilizando menus interativos e </w:t>
      </w:r>
      <w:proofErr w:type="spellStart"/>
      <w:r>
        <w:rPr>
          <w:rFonts w:ascii="Arial" w:hAnsi="Arial" w:cs="Arial"/>
        </w:rPr>
        <w:t>mesagens</w:t>
      </w:r>
      <w:proofErr w:type="spellEnd"/>
      <w:r>
        <w:rPr>
          <w:rFonts w:ascii="Arial" w:hAnsi="Arial" w:cs="Arial"/>
        </w:rPr>
        <w:t xml:space="preserve"> informativas para guiar a navegação. Posteriormente, a biblioteca </w:t>
      </w:r>
      <w:proofErr w:type="spellStart"/>
      <w:r>
        <w:rPr>
          <w:rFonts w:ascii="Arial" w:hAnsi="Arial" w:cs="Arial"/>
        </w:rPr>
        <w:t>rich</w:t>
      </w:r>
      <w:proofErr w:type="spellEnd"/>
      <w:r>
        <w:rPr>
          <w:rFonts w:ascii="Arial" w:hAnsi="Arial" w:cs="Arial"/>
        </w:rPr>
        <w:t xml:space="preserve"> foi integrada de modo a melhorar a </w:t>
      </w:r>
      <w:r w:rsidR="00E6553D">
        <w:rPr>
          <w:rFonts w:ascii="Arial" w:hAnsi="Arial" w:cs="Arial"/>
        </w:rPr>
        <w:t xml:space="preserve">estética e </w:t>
      </w:r>
      <w:r>
        <w:rPr>
          <w:rFonts w:ascii="Arial" w:hAnsi="Arial" w:cs="Arial"/>
        </w:rPr>
        <w:t xml:space="preserve">legibilidade </w:t>
      </w:r>
      <w:r w:rsidR="00E6553D">
        <w:rPr>
          <w:rFonts w:ascii="Arial" w:hAnsi="Arial" w:cs="Arial"/>
        </w:rPr>
        <w:t xml:space="preserve">da interface </w:t>
      </w:r>
      <w:r>
        <w:rPr>
          <w:rFonts w:ascii="Arial" w:hAnsi="Arial" w:cs="Arial"/>
        </w:rPr>
        <w:t>com cores</w:t>
      </w:r>
      <w:r w:rsidR="00E6553D">
        <w:rPr>
          <w:rFonts w:ascii="Arial" w:hAnsi="Arial" w:cs="Arial"/>
        </w:rPr>
        <w:t xml:space="preserve"> e painéis, tornando a experiência do utilizador melhor.</w:t>
      </w:r>
    </w:p>
    <w:p w14:paraId="01BDEB21" w14:textId="614FA282" w:rsidR="00026D46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0" w:name="_Toc200038536"/>
      <w:r w:rsidRPr="00BC486D">
        <w:rPr>
          <w:rFonts w:ascii="Arial" w:hAnsi="Arial" w:cs="Arial"/>
        </w:rPr>
        <w:t>Menu Principal</w:t>
      </w:r>
      <w:bookmarkEnd w:id="30"/>
    </w:p>
    <w:p w14:paraId="5C384747" w14:textId="46D7395E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Após o login, o utilizador tem acesso ao menu principal que apresenta várias opções, dependendo do tipo de utilizador. O menu é dinâmico adaptando-se automaticamente ao utilizador autenticado.</w:t>
      </w:r>
    </w:p>
    <w:p w14:paraId="40BF5477" w14:textId="5707AB06" w:rsidR="00445A38" w:rsidRPr="00B10C7F" w:rsidRDefault="00C816BB" w:rsidP="00B10C7F">
      <w:pPr>
        <w:pStyle w:val="Ttulo2"/>
        <w:jc w:val="both"/>
        <w:rPr>
          <w:rFonts w:ascii="Arial" w:hAnsi="Arial" w:cs="Arial"/>
        </w:rPr>
      </w:pPr>
      <w:bookmarkStart w:id="31" w:name="_Toc200038537"/>
      <w:r w:rsidRPr="00BC486D">
        <w:rPr>
          <w:rFonts w:ascii="Arial" w:hAnsi="Arial" w:cs="Arial"/>
        </w:rPr>
        <w:t>Navegação</w:t>
      </w:r>
      <w:bookmarkEnd w:id="31"/>
    </w:p>
    <w:p w14:paraId="121E2141" w14:textId="07C791A0" w:rsidR="00E6553D" w:rsidRDefault="00E6553D" w:rsidP="00B45A22">
      <w:pPr>
        <w:rPr>
          <w:rFonts w:ascii="Arial" w:hAnsi="Arial" w:cs="Arial"/>
        </w:rPr>
      </w:pPr>
      <w:r>
        <w:rPr>
          <w:rFonts w:ascii="Arial" w:hAnsi="Arial" w:cs="Arial"/>
        </w:rPr>
        <w:t>A navegação no sistema é feita por entrada de números (opções do menu). O utilizador interage com o sistema de forma sequencial:</w:t>
      </w:r>
    </w:p>
    <w:p w14:paraId="09785366" w14:textId="7431EC6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Efetua o login com </w:t>
      </w:r>
      <w:proofErr w:type="spellStart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e senha</w:t>
      </w:r>
    </w:p>
    <w:p w14:paraId="2E14E02C" w14:textId="13DD421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Visualiza o menu adaptado ao seu perfil</w:t>
      </w:r>
    </w:p>
    <w:p w14:paraId="6120E87F" w14:textId="498C0049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Seleciona uma opção escrevendo o número que pretende</w:t>
      </w:r>
    </w:p>
    <w:p w14:paraId="2EB3EF34" w14:textId="730BC3C5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>Recebe as mensagens de confirmação, erro ou instrução</w:t>
      </w:r>
    </w:p>
    <w:p w14:paraId="58916CE4" w14:textId="68439BE0" w:rsidR="00E6553D" w:rsidRDefault="00E6553D" w:rsidP="00E6553D">
      <w:pPr>
        <w:pStyle w:val="PargrafodaLista"/>
        <w:numPr>
          <w:ilvl w:val="0"/>
          <w:numId w:val="3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pausa com </w:t>
      </w:r>
      <w:r w:rsidRPr="00E6553D">
        <w:rPr>
          <w:rFonts w:ascii="Arial" w:hAnsi="Arial" w:cs="Arial"/>
          <w:b/>
          <w:bCs/>
        </w:rPr>
        <w:t>‘Clique ENTER para continuar’</w:t>
      </w:r>
      <w:r>
        <w:rPr>
          <w:rFonts w:ascii="Arial" w:hAnsi="Arial" w:cs="Arial"/>
        </w:rPr>
        <w:t>… antes de limpar a consola e voltar novamente ao menu.</w:t>
      </w:r>
    </w:p>
    <w:p w14:paraId="39B2F7FC" w14:textId="33992FDD" w:rsidR="00C816BB" w:rsidRDefault="00C816BB" w:rsidP="00B45A22">
      <w:pPr>
        <w:pStyle w:val="Ttulo2"/>
        <w:jc w:val="both"/>
        <w:rPr>
          <w:rFonts w:ascii="Arial" w:hAnsi="Arial" w:cs="Arial"/>
        </w:rPr>
      </w:pPr>
      <w:bookmarkStart w:id="32" w:name="_Toc200038538"/>
      <w:r w:rsidRPr="00BC486D">
        <w:rPr>
          <w:rFonts w:ascii="Arial" w:hAnsi="Arial" w:cs="Arial"/>
        </w:rPr>
        <w:lastRenderedPageBreak/>
        <w:t>Tipos de Utilizador</w:t>
      </w:r>
      <w:bookmarkEnd w:id="32"/>
    </w:p>
    <w:p w14:paraId="748D1ED4" w14:textId="1DCCD6AA" w:rsidR="001631C3" w:rsidRPr="001631C3" w:rsidRDefault="001631C3" w:rsidP="001631C3">
      <w:r>
        <w:t xml:space="preserve">O sistema suporta quatro tipo distintos de utilizador, cada um tem acesso a um menu </w:t>
      </w:r>
      <w:r w:rsidR="00221003">
        <w:t>específico</w:t>
      </w:r>
      <w:r>
        <w:t xml:space="preserve"> e adaptado as respetivas permissões, conforme ilustrado abaixo.</w:t>
      </w:r>
    </w:p>
    <w:p w14:paraId="6F1055DB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ADD5ED3" wp14:editId="02C69BE6">
            <wp:extent cx="3728155" cy="3573780"/>
            <wp:effectExtent l="0" t="0" r="5715" b="7620"/>
            <wp:docPr id="52482726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089" cy="3594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3E87CE" w14:textId="65CEC5DE" w:rsidR="001631C3" w:rsidRDefault="001631C3" w:rsidP="001631C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21003">
          <w:rPr>
            <w:noProof/>
          </w:rPr>
          <w:t>1</w:t>
        </w:r>
      </w:fldSimple>
      <w:r>
        <w:t xml:space="preserve"> - Menu Administ</w:t>
      </w:r>
      <w:r>
        <w:rPr>
          <w:noProof/>
        </w:rPr>
        <w:t>rador</w:t>
      </w:r>
    </w:p>
    <w:p w14:paraId="7BCC10F6" w14:textId="77777777" w:rsidR="001631C3" w:rsidRDefault="001631C3" w:rsidP="001631C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07A21FAE" wp14:editId="294BE102">
            <wp:extent cx="3695700" cy="1699260"/>
            <wp:effectExtent l="0" t="0" r="0" b="0"/>
            <wp:docPr id="53113055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18662" w14:textId="2EF74EA1" w:rsidR="001631C3" w:rsidRDefault="001631C3" w:rsidP="0022100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 w:rsidR="00221003">
          <w:rPr>
            <w:noProof/>
          </w:rPr>
          <w:t>2</w:t>
        </w:r>
      </w:fldSimple>
      <w:r>
        <w:t xml:space="preserve"> - Menu Médico</w:t>
      </w:r>
    </w:p>
    <w:p w14:paraId="560336DC" w14:textId="77777777" w:rsidR="00221003" w:rsidRDefault="00221003" w:rsidP="00221003">
      <w:pPr>
        <w:keepNext/>
        <w:ind w:firstLine="0"/>
        <w:jc w:val="center"/>
        <w:rPr>
          <w:rFonts w:ascii="Arial" w:hAnsi="Arial" w:cs="Arial"/>
          <w:noProof/>
        </w:rPr>
      </w:pPr>
    </w:p>
    <w:p w14:paraId="398751C7" w14:textId="5BBF53EB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17E9FF9" wp14:editId="45AEBE17">
            <wp:extent cx="3749040" cy="1706880"/>
            <wp:effectExtent l="0" t="0" r="3810" b="7620"/>
            <wp:docPr id="122604925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38" b="32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A5322" w14:textId="32FD6782" w:rsid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Menu Enfermeiro</w:t>
      </w:r>
    </w:p>
    <w:p w14:paraId="4870751D" w14:textId="77777777" w:rsidR="00221003" w:rsidRDefault="001631C3" w:rsidP="00221003">
      <w:pPr>
        <w:keepNext/>
        <w:ind w:firstLine="0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7499A5C" wp14:editId="1FC1C039">
            <wp:extent cx="3701638" cy="2415540"/>
            <wp:effectExtent l="0" t="0" r="0" b="3810"/>
            <wp:docPr id="52679344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81" cy="24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0295A" w14:textId="3956AFAD" w:rsidR="001631C3" w:rsidRPr="001631C3" w:rsidRDefault="00221003" w:rsidP="00221003">
      <w:pPr>
        <w:pStyle w:val="Legenda"/>
        <w:rPr>
          <w:rFonts w:ascii="Arial" w:hAnsi="Arial" w:cs="Arial"/>
        </w:rPr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 - Menu Paciente</w:t>
      </w:r>
    </w:p>
    <w:p w14:paraId="77D8AFF4" w14:textId="32B5E38C" w:rsidR="00C816BB" w:rsidRPr="00BC486D" w:rsidRDefault="00C816BB" w:rsidP="00B45A22">
      <w:pPr>
        <w:pStyle w:val="Ttulo2"/>
        <w:jc w:val="both"/>
        <w:rPr>
          <w:rFonts w:ascii="Arial" w:hAnsi="Arial" w:cs="Arial"/>
        </w:rPr>
      </w:pPr>
      <w:bookmarkStart w:id="33" w:name="_Toc200038539"/>
      <w:r w:rsidRPr="00BC486D">
        <w:rPr>
          <w:rFonts w:ascii="Arial" w:hAnsi="Arial" w:cs="Arial"/>
        </w:rPr>
        <w:t>Mensagens e Feedback</w:t>
      </w:r>
      <w:bookmarkEnd w:id="33"/>
    </w:p>
    <w:p w14:paraId="44A47D8E" w14:textId="5ABFB63F" w:rsidR="00445A38" w:rsidRDefault="00F41D36" w:rsidP="00B45A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sistema fornece respostas </w:t>
      </w:r>
      <w:r>
        <w:rPr>
          <w:rFonts w:ascii="Arial" w:hAnsi="Arial" w:cs="Arial"/>
        </w:rPr>
        <w:t xml:space="preserve">visuais </w:t>
      </w:r>
      <w:r>
        <w:rPr>
          <w:rFonts w:ascii="Arial" w:hAnsi="Arial" w:cs="Arial"/>
        </w:rPr>
        <w:t>claras e imediatas ao utilizador após cada ação, utilizando cores e facilitando a navegação e o entendimento.</w:t>
      </w:r>
    </w:p>
    <w:p w14:paraId="2622B1AA" w14:textId="7652E078" w:rsidR="00F41D36" w:rsidRDefault="00F41D36" w:rsidP="00221003">
      <w:pPr>
        <w:rPr>
          <w:rFonts w:ascii="Arial" w:hAnsi="Arial" w:cs="Arial"/>
        </w:rPr>
      </w:pPr>
      <w:r>
        <w:rPr>
          <w:rFonts w:ascii="Arial" w:hAnsi="Arial" w:cs="Arial"/>
        </w:rPr>
        <w:t>Confirmações de sucesso</w:t>
      </w:r>
    </w:p>
    <w:p w14:paraId="69961CA5" w14:textId="77777777" w:rsidR="00221003" w:rsidRDefault="00221003" w:rsidP="00221003">
      <w:pPr>
        <w:rPr>
          <w:rFonts w:ascii="Arial" w:hAnsi="Arial" w:cs="Arial"/>
          <w:noProof/>
        </w:rPr>
      </w:pPr>
    </w:p>
    <w:p w14:paraId="1352A771" w14:textId="77777777" w:rsidR="00221003" w:rsidRDefault="00221003" w:rsidP="00221003">
      <w:pPr>
        <w:rPr>
          <w:rFonts w:ascii="Arial" w:hAnsi="Arial" w:cs="Arial"/>
          <w:noProof/>
        </w:rPr>
      </w:pPr>
    </w:p>
    <w:p w14:paraId="44A1F88C" w14:textId="525800CC" w:rsidR="00221003" w:rsidRPr="00221003" w:rsidRDefault="00221003" w:rsidP="0022100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5237E29" wp14:editId="2D3AA3C1">
                <wp:simplePos x="0" y="0"/>
                <wp:positionH relativeFrom="column">
                  <wp:posOffset>3852665</wp:posOffset>
                </wp:positionH>
                <wp:positionV relativeFrom="paragraph">
                  <wp:posOffset>1321890</wp:posOffset>
                </wp:positionV>
                <wp:extent cx="360" cy="360"/>
                <wp:effectExtent l="38100" t="38100" r="38100" b="38100"/>
                <wp:wrapNone/>
                <wp:docPr id="579942005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0F30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0" o:spid="_x0000_s1026" type="#_x0000_t75" style="position:absolute;margin-left:302.85pt;margin-top:103.6pt;width:1.05pt;height: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4D4D948A" wp14:editId="2DBD485E">
                <wp:simplePos x="0" y="0"/>
                <wp:positionH relativeFrom="column">
                  <wp:posOffset>6786305</wp:posOffset>
                </wp:positionH>
                <wp:positionV relativeFrom="paragraph">
                  <wp:posOffset>537090</wp:posOffset>
                </wp:positionV>
                <wp:extent cx="360" cy="360"/>
                <wp:effectExtent l="38100" t="38100" r="38100" b="38100"/>
                <wp:wrapNone/>
                <wp:docPr id="6028148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AA2D5" id="Tinta 29" o:spid="_x0000_s1026" type="#_x0000_t75" style="position:absolute;margin-left:533.85pt;margin-top:41.8pt;width:1.05pt;height:1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+eEZ59EBAACdBAAAEAAAAAAAAAAA&#10;AAAAAADTAwAAZHJzL2luay9pbmsxLnhtbFBLAQItABQABgAIAAAAIQDNJZdG3wAAAAsBAAAPAAAA&#10;AAAAAAAAAAAAANIFAABkcnMvZG93bnJldi54bWxQSwECLQAUAAYACAAAACEAeRi8nb8AAAAhAQAA&#10;GQAAAAAAAAAAAAAAAADeBgAAZHJzL19yZWxzL2Uyb0RvYy54bWwucmVsc1BLBQYAAAAABgAGAHgB&#10;AADUBwAAAAA=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9403B03" wp14:editId="01DDFAB6">
                <wp:simplePos x="0" y="0"/>
                <wp:positionH relativeFrom="column">
                  <wp:posOffset>4467860</wp:posOffset>
                </wp:positionH>
                <wp:positionV relativeFrom="paragraph">
                  <wp:posOffset>909955</wp:posOffset>
                </wp:positionV>
                <wp:extent cx="184150" cy="128905"/>
                <wp:effectExtent l="38100" t="38100" r="44450" b="42545"/>
                <wp:wrapNone/>
                <wp:docPr id="1351656646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4150" cy="12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85B6F" id="Tinta 28" o:spid="_x0000_s1026" type="#_x0000_t75" style="position:absolute;margin-left:351.3pt;margin-top:71.15pt;width:15.45pt;height:11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01F31B4D" wp14:editId="6EBD6401">
            <wp:extent cx="4846320" cy="3321398"/>
            <wp:effectExtent l="0" t="0" r="0" b="0"/>
            <wp:docPr id="14968292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41" r="36754" b="1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79" cy="33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CEC6E" w14:textId="2E0875A4" w:rsidR="00F41D36" w:rsidRDefault="00F41D36" w:rsidP="00B45A22">
      <w:pPr>
        <w:rPr>
          <w:rFonts w:ascii="Arial" w:hAnsi="Arial" w:cs="Arial"/>
        </w:rPr>
      </w:pPr>
      <w:r w:rsidRPr="00BC5A8A">
        <w:rPr>
          <w:rFonts w:ascii="Arial" w:hAnsi="Arial" w:cs="Arial"/>
        </w:rPr>
        <w:t xml:space="preserve">Erros e exceções </w:t>
      </w:r>
    </w:p>
    <w:p w14:paraId="4F1AB91E" w14:textId="3329FDEB" w:rsidR="00BC5A8A" w:rsidRPr="00BC5A8A" w:rsidRDefault="00BC5A8A" w:rsidP="00BC5A8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03E0CD0" wp14:editId="0E10BCDC">
            <wp:extent cx="2752725" cy="1628775"/>
            <wp:effectExtent l="0" t="0" r="9525" b="9525"/>
            <wp:docPr id="1200564541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699426" w14:textId="6A44E992" w:rsidR="00F41D36" w:rsidRPr="00BC5A8A" w:rsidRDefault="00F41D36" w:rsidP="00B45A22">
      <w:pPr>
        <w:rPr>
          <w:rFonts w:ascii="Arial" w:hAnsi="Arial" w:cs="Arial"/>
          <w:highlight w:val="yellow"/>
        </w:rPr>
      </w:pPr>
      <w:r w:rsidRPr="00BC5A8A">
        <w:rPr>
          <w:rFonts w:ascii="Arial" w:hAnsi="Arial" w:cs="Arial"/>
          <w:highlight w:val="yellow"/>
        </w:rPr>
        <w:t>Validações de entrada</w:t>
      </w:r>
    </w:p>
    <w:p w14:paraId="1FD6F57F" w14:textId="059659AD" w:rsidR="00F41D36" w:rsidRPr="00BC5A8A" w:rsidRDefault="00F41D36" w:rsidP="00F41D36">
      <w:pPr>
        <w:pStyle w:val="PargrafodaLista"/>
        <w:numPr>
          <w:ilvl w:val="0"/>
          <w:numId w:val="33"/>
        </w:numPr>
        <w:rPr>
          <w:rFonts w:ascii="Arial" w:hAnsi="Arial" w:cs="Arial"/>
          <w:highlight w:val="yellow"/>
        </w:rPr>
      </w:pPr>
      <w:r w:rsidRPr="00BC5A8A">
        <w:rPr>
          <w:rFonts w:ascii="Arial" w:hAnsi="Arial" w:cs="Arial"/>
          <w:highlight w:val="yellow"/>
        </w:rPr>
        <w:t xml:space="preserve">O sistema inclui validações básicas ao solicitar informações como </w:t>
      </w:r>
      <w:proofErr w:type="spellStart"/>
      <w:r w:rsidRPr="00BC5A8A">
        <w:rPr>
          <w:rFonts w:ascii="Arial" w:hAnsi="Arial" w:cs="Arial"/>
          <w:b/>
          <w:bCs/>
          <w:highlight w:val="yellow"/>
        </w:rPr>
        <w:t>IDs</w:t>
      </w:r>
      <w:proofErr w:type="spellEnd"/>
      <w:r w:rsidRPr="00BC5A8A">
        <w:rPr>
          <w:rFonts w:ascii="Arial" w:hAnsi="Arial" w:cs="Arial"/>
          <w:b/>
          <w:bCs/>
          <w:highlight w:val="yellow"/>
        </w:rPr>
        <w:t>, datas, nomes ou contatos</w:t>
      </w:r>
      <w:r w:rsidRPr="00BC5A8A">
        <w:rPr>
          <w:rFonts w:ascii="Arial" w:hAnsi="Arial" w:cs="Arial"/>
          <w:highlight w:val="yellow"/>
        </w:rPr>
        <w:t>.</w:t>
      </w:r>
    </w:p>
    <w:p w14:paraId="4A5934EE" w14:textId="0C1D35B2" w:rsidR="00F41D36" w:rsidRPr="00BC5A8A" w:rsidRDefault="00F41D36" w:rsidP="00F41D36">
      <w:pPr>
        <w:pStyle w:val="PargrafodaLista"/>
        <w:numPr>
          <w:ilvl w:val="0"/>
          <w:numId w:val="33"/>
        </w:numPr>
        <w:rPr>
          <w:rFonts w:ascii="Arial" w:hAnsi="Arial" w:cs="Arial"/>
          <w:highlight w:val="yellow"/>
        </w:rPr>
      </w:pPr>
      <w:r w:rsidRPr="00BC5A8A">
        <w:rPr>
          <w:rFonts w:ascii="Arial" w:hAnsi="Arial" w:cs="Arial"/>
          <w:highlight w:val="yellow"/>
        </w:rPr>
        <w:t xml:space="preserve">Embora </w:t>
      </w:r>
      <w:r w:rsidRPr="00BC5A8A">
        <w:rPr>
          <w:rFonts w:ascii="Arial" w:hAnsi="Arial" w:cs="Arial"/>
          <w:b/>
          <w:bCs/>
          <w:highlight w:val="yellow"/>
        </w:rPr>
        <w:t>não exista validação rigorosa de formato</w:t>
      </w:r>
      <w:r w:rsidRPr="00BC5A8A">
        <w:rPr>
          <w:rFonts w:ascii="Arial" w:hAnsi="Arial" w:cs="Arial"/>
          <w:highlight w:val="yellow"/>
        </w:rPr>
        <w:t>, entradas mal formatadas (</w:t>
      </w:r>
      <w:proofErr w:type="spellStart"/>
      <w:r w:rsidRPr="00BC5A8A">
        <w:rPr>
          <w:rFonts w:ascii="Arial" w:hAnsi="Arial" w:cs="Arial"/>
          <w:highlight w:val="yellow"/>
        </w:rPr>
        <w:t>ex</w:t>
      </w:r>
      <w:proofErr w:type="spellEnd"/>
      <w:r w:rsidRPr="00BC5A8A">
        <w:rPr>
          <w:rFonts w:ascii="Arial" w:hAnsi="Arial" w:cs="Arial"/>
          <w:highlight w:val="yellow"/>
        </w:rPr>
        <w:t xml:space="preserve">: datas inválidas) são </w:t>
      </w:r>
      <w:r w:rsidRPr="00BC5A8A">
        <w:rPr>
          <w:rFonts w:ascii="Arial" w:hAnsi="Arial" w:cs="Arial"/>
          <w:b/>
          <w:bCs/>
          <w:highlight w:val="yellow"/>
        </w:rPr>
        <w:t xml:space="preserve">geridas com </w:t>
      </w:r>
      <w:proofErr w:type="spellStart"/>
      <w:r w:rsidRPr="00BC5A8A">
        <w:rPr>
          <w:rFonts w:ascii="Arial" w:hAnsi="Arial" w:cs="Arial"/>
          <w:b/>
          <w:bCs/>
          <w:highlight w:val="yellow"/>
        </w:rPr>
        <w:t>try</w:t>
      </w:r>
      <w:proofErr w:type="spellEnd"/>
      <w:r w:rsidRPr="00BC5A8A">
        <w:rPr>
          <w:rFonts w:ascii="Arial" w:hAnsi="Arial" w:cs="Arial"/>
          <w:b/>
          <w:bCs/>
          <w:highlight w:val="yellow"/>
        </w:rPr>
        <w:t>/</w:t>
      </w:r>
      <w:proofErr w:type="spellStart"/>
      <w:r w:rsidRPr="00BC5A8A">
        <w:rPr>
          <w:rFonts w:ascii="Arial" w:hAnsi="Arial" w:cs="Arial"/>
          <w:b/>
          <w:bCs/>
          <w:highlight w:val="yellow"/>
        </w:rPr>
        <w:t>except</w:t>
      </w:r>
      <w:proofErr w:type="spellEnd"/>
      <w:r w:rsidRPr="00BC5A8A">
        <w:rPr>
          <w:rFonts w:ascii="Arial" w:hAnsi="Arial" w:cs="Arial"/>
          <w:highlight w:val="yellow"/>
        </w:rPr>
        <w:t>, evitando falhas críticas no programa</w:t>
      </w:r>
    </w:p>
    <w:p w14:paraId="0974A919" w14:textId="0AC8666C" w:rsidR="00F41D36" w:rsidRDefault="00F41D36" w:rsidP="00F41D36">
      <w:pPr>
        <w:rPr>
          <w:rFonts w:ascii="Arial" w:hAnsi="Arial" w:cs="Arial"/>
        </w:rPr>
      </w:pPr>
      <w:r w:rsidRPr="00BC5A8A">
        <w:rPr>
          <w:rFonts w:ascii="Arial" w:hAnsi="Arial" w:cs="Arial"/>
          <w:highlight w:val="yellow"/>
        </w:rPr>
        <w:t>ATTACH IMAGE</w:t>
      </w:r>
    </w:p>
    <w:p w14:paraId="0A761673" w14:textId="77777777" w:rsidR="00BC5A8A" w:rsidRDefault="00BC5A8A">
      <w:pPr>
        <w:spacing w:before="0" w:after="0" w:line="240" w:lineRule="auto"/>
        <w:ind w:right="0" w:firstLine="0"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1121C39" w14:textId="6CFEEA79" w:rsidR="00F41D36" w:rsidRDefault="00F41D36" w:rsidP="00F41D3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Experiência fluida</w:t>
      </w:r>
    </w:p>
    <w:p w14:paraId="5DF547D6" w14:textId="5EA3F8A3" w:rsidR="00221003" w:rsidRDefault="00F41D36" w:rsidP="00BC5A8A">
      <w:pPr>
        <w:rPr>
          <w:rFonts w:ascii="Arial" w:hAnsi="Arial" w:cs="Arial"/>
        </w:rPr>
      </w:pPr>
      <w:r>
        <w:rPr>
          <w:rFonts w:ascii="Arial" w:hAnsi="Arial" w:cs="Arial"/>
        </w:rPr>
        <w:t>Ap</w:t>
      </w:r>
      <w:r w:rsidR="00FF728E">
        <w:rPr>
          <w:rFonts w:ascii="Arial" w:hAnsi="Arial" w:cs="Arial"/>
        </w:rPr>
        <w:t>ó</w:t>
      </w:r>
      <w:r>
        <w:rPr>
          <w:rFonts w:ascii="Arial" w:hAnsi="Arial" w:cs="Arial"/>
        </w:rPr>
        <w:t>s cada operação, o sistema pausa com a mensagem:</w:t>
      </w:r>
    </w:p>
    <w:p w14:paraId="73A7A001" w14:textId="4161BF50" w:rsidR="00221003" w:rsidRDefault="00221003" w:rsidP="00BC5A8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1868337" wp14:editId="6906B52F">
            <wp:extent cx="2674620" cy="281940"/>
            <wp:effectExtent l="0" t="0" r="0" b="3810"/>
            <wp:docPr id="1015274513" name="Imagem 17" descr="Uma imagem com texto, captura de ecrã, software, Software de multimédia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74513" name="Imagem 17" descr="Uma imagem com texto, captura de ecrã, software, Software de multimédia&#10;&#10;Os conteúdos gerados por IA podem estar incorretos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28" r="65091" b="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59" cy="28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A0418" w14:textId="7B6C14D6" w:rsidR="00F41D36" w:rsidRDefault="00F41D36" w:rsidP="00F41D36">
      <w:pPr>
        <w:rPr>
          <w:rFonts w:ascii="Arial" w:hAnsi="Arial" w:cs="Arial"/>
        </w:rPr>
      </w:pPr>
      <w:r>
        <w:rPr>
          <w:rFonts w:ascii="Arial" w:hAnsi="Arial" w:cs="Arial"/>
        </w:rPr>
        <w:t>Isto garante tempo para ler as mensagens antes de o ecrã ser limpo e o menu reapresentado.</w:t>
      </w:r>
    </w:p>
    <w:p w14:paraId="4B76627C" w14:textId="0F0A922C" w:rsidR="00F41D36" w:rsidRPr="00F41D36" w:rsidRDefault="002E5B17" w:rsidP="00F41D36">
      <w:pPr>
        <w:rPr>
          <w:rFonts w:ascii="Arial" w:hAnsi="Arial" w:cs="Arial"/>
        </w:rPr>
      </w:pPr>
      <w:r>
        <w:rPr>
          <w:rFonts w:ascii="Arial" w:hAnsi="Arial" w:cs="Arial"/>
        </w:rPr>
        <w:t>A interface evita repetições e mantem o utilizador sempre informado do que esta a acontecer.</w:t>
      </w:r>
    </w:p>
    <w:p w14:paraId="4362BB0F" w14:textId="61157141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4" w:name="_Toc200038540"/>
      <w:r w:rsidRPr="00BC486D">
        <w:rPr>
          <w:rFonts w:ascii="Arial" w:hAnsi="Arial" w:cs="Arial"/>
        </w:rPr>
        <w:t xml:space="preserve">Implementação </w:t>
      </w:r>
      <w:r w:rsidR="00C816BB" w:rsidRPr="00BC486D">
        <w:rPr>
          <w:rFonts w:ascii="Arial" w:hAnsi="Arial" w:cs="Arial"/>
        </w:rPr>
        <w:t>técnica</w:t>
      </w:r>
      <w:bookmarkEnd w:id="34"/>
    </w:p>
    <w:p w14:paraId="2D9D5E2C" w14:textId="2F7EB2E3" w:rsidR="00931BFF" w:rsidRPr="00BC486D" w:rsidRDefault="00BC5ED1" w:rsidP="00B45A22">
      <w:pPr>
        <w:pStyle w:val="Ttulo2"/>
        <w:jc w:val="both"/>
        <w:rPr>
          <w:rFonts w:ascii="Arial" w:hAnsi="Arial" w:cs="Arial"/>
        </w:rPr>
      </w:pPr>
      <w:bookmarkStart w:id="35" w:name="_Toc200038541"/>
      <w:r>
        <w:rPr>
          <w:rFonts w:ascii="Arial" w:hAnsi="Arial" w:cs="Arial"/>
        </w:rPr>
        <w:t>Organização</w:t>
      </w:r>
      <w:r w:rsidR="00931BFF" w:rsidRPr="00BC486D">
        <w:rPr>
          <w:rFonts w:ascii="Arial" w:hAnsi="Arial" w:cs="Arial"/>
        </w:rPr>
        <w:t xml:space="preserve"> do Código</w:t>
      </w:r>
      <w:bookmarkEnd w:id="35"/>
    </w:p>
    <w:p w14:paraId="0808E58D" w14:textId="77777777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O sistema foi desenvolvido em </w:t>
      </w:r>
      <w:proofErr w:type="spellStart"/>
      <w:r w:rsidRPr="005E4032">
        <w:rPr>
          <w:rFonts w:ascii="Arial" w:hAnsi="Arial" w:cs="Arial"/>
          <w:b/>
          <w:bCs/>
        </w:rPr>
        <w:t>Python</w:t>
      </w:r>
      <w:proofErr w:type="spellEnd"/>
      <w:r w:rsidRPr="005E4032">
        <w:rPr>
          <w:rFonts w:ascii="Arial" w:hAnsi="Arial" w:cs="Arial"/>
        </w:rPr>
        <w:t>, com uma separação clara entre a interface do utilizador e a lógica de acesso à base de dados:</w:t>
      </w:r>
    </w:p>
    <w:p w14:paraId="585B0B8B" w14:textId="1666548E" w:rsidR="005E4032" w:rsidRPr="005E4032" w:rsidRDefault="005E4032" w:rsidP="005E4032">
      <w:pPr>
        <w:numPr>
          <w:ilvl w:val="0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main.py</w:t>
      </w:r>
      <w:r w:rsidRPr="005E4032">
        <w:rPr>
          <w:rFonts w:ascii="Arial" w:hAnsi="Arial" w:cs="Arial"/>
        </w:rPr>
        <w:t xml:space="preserve"> (compilado como main.exe): </w:t>
      </w:r>
      <w:r w:rsidR="00A2224A">
        <w:rPr>
          <w:rFonts w:ascii="Arial" w:hAnsi="Arial" w:cs="Arial"/>
        </w:rPr>
        <w:t>contém</w:t>
      </w:r>
      <w:r w:rsidRPr="005E4032">
        <w:rPr>
          <w:rFonts w:ascii="Arial" w:hAnsi="Arial" w:cs="Arial"/>
        </w:rPr>
        <w:t xml:space="preserve"> a interface de consola, autenticação, menus dinâmicos e navegação. Cada funcionalidade do sistema é </w:t>
      </w:r>
      <w:r w:rsidR="00A2224A">
        <w:rPr>
          <w:rFonts w:ascii="Arial" w:hAnsi="Arial" w:cs="Arial"/>
        </w:rPr>
        <w:t>ativada</w:t>
      </w:r>
      <w:r w:rsidRPr="005E4032">
        <w:rPr>
          <w:rFonts w:ascii="Arial" w:hAnsi="Arial" w:cs="Arial"/>
        </w:rPr>
        <w:t xml:space="preserve"> através de funções definidas.</w:t>
      </w:r>
    </w:p>
    <w:p w14:paraId="37D6AB9D" w14:textId="77777777" w:rsidR="005E4032" w:rsidRPr="005E4032" w:rsidRDefault="005E4032" w:rsidP="005E4032">
      <w:pPr>
        <w:numPr>
          <w:ilvl w:val="0"/>
          <w:numId w:val="34"/>
        </w:numPr>
        <w:rPr>
          <w:rFonts w:ascii="Arial" w:hAnsi="Arial" w:cs="Arial"/>
        </w:rPr>
      </w:pPr>
      <w:r w:rsidRPr="005E4032">
        <w:rPr>
          <w:rFonts w:ascii="Arial" w:hAnsi="Arial" w:cs="Arial"/>
          <w:b/>
          <w:bCs/>
        </w:rPr>
        <w:t>sqlitecommands.py</w:t>
      </w:r>
      <w:r w:rsidRPr="005E4032">
        <w:rPr>
          <w:rFonts w:ascii="Arial" w:hAnsi="Arial" w:cs="Arial"/>
        </w:rPr>
        <w:t>: contém as funções responsáveis por interagir com a base de dados (inserções, consultas, atualizações, exclusões), além das funções de registo de log.</w:t>
      </w:r>
    </w:p>
    <w:p w14:paraId="568A24C2" w14:textId="66998F9D" w:rsidR="005E4032" w:rsidRPr="00BC486D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separação </w:t>
      </w:r>
      <w:r w:rsidR="00A2224A">
        <w:rPr>
          <w:rFonts w:ascii="Arial" w:hAnsi="Arial" w:cs="Arial"/>
        </w:rPr>
        <w:t xml:space="preserve">do código </w:t>
      </w:r>
      <w:r w:rsidRPr="005E4032">
        <w:rPr>
          <w:rFonts w:ascii="Arial" w:hAnsi="Arial" w:cs="Arial"/>
        </w:rPr>
        <w:t>em módulos</w:t>
      </w:r>
      <w:r w:rsidR="00A2224A">
        <w:rPr>
          <w:rFonts w:ascii="Arial" w:hAnsi="Arial" w:cs="Arial"/>
        </w:rPr>
        <w:t xml:space="preserve"> distintos foi aplicada como boa prática de programação especialmente recomendada para projetos desta dimensão. Esta abordagem</w:t>
      </w:r>
      <w:r w:rsidRPr="005E4032">
        <w:rPr>
          <w:rFonts w:ascii="Arial" w:hAnsi="Arial" w:cs="Arial"/>
        </w:rPr>
        <w:t xml:space="preserve"> </w:t>
      </w:r>
      <w:r w:rsidR="00A2224A">
        <w:rPr>
          <w:rFonts w:ascii="Arial" w:hAnsi="Arial" w:cs="Arial"/>
        </w:rPr>
        <w:t>aumenta a clareza,</w:t>
      </w:r>
      <w:r w:rsidRPr="005E4032">
        <w:rPr>
          <w:rFonts w:ascii="Arial" w:hAnsi="Arial" w:cs="Arial"/>
        </w:rPr>
        <w:t xml:space="preserve"> facilita </w:t>
      </w:r>
      <w:r w:rsidR="00A2224A">
        <w:rPr>
          <w:rFonts w:ascii="Arial" w:hAnsi="Arial" w:cs="Arial"/>
        </w:rPr>
        <w:t>alterações e</w:t>
      </w:r>
      <w:r w:rsidRPr="005E4032">
        <w:rPr>
          <w:rFonts w:ascii="Arial" w:hAnsi="Arial" w:cs="Arial"/>
        </w:rPr>
        <w:t xml:space="preserve"> manuten</w:t>
      </w:r>
      <w:r w:rsidR="00A2224A">
        <w:rPr>
          <w:rFonts w:ascii="Arial" w:hAnsi="Arial" w:cs="Arial"/>
        </w:rPr>
        <w:t>ções futuras</w:t>
      </w:r>
      <w:r w:rsidRPr="005E4032">
        <w:rPr>
          <w:rFonts w:ascii="Arial" w:hAnsi="Arial" w:cs="Arial"/>
        </w:rPr>
        <w:t xml:space="preserve"> e </w:t>
      </w:r>
      <w:r w:rsidR="00A2224A">
        <w:rPr>
          <w:rFonts w:ascii="Arial" w:hAnsi="Arial" w:cs="Arial"/>
        </w:rPr>
        <w:t>ajuda a evitar a</w:t>
      </w:r>
      <w:r w:rsidRPr="005E4032">
        <w:rPr>
          <w:rFonts w:ascii="Arial" w:hAnsi="Arial" w:cs="Arial"/>
        </w:rPr>
        <w:t xml:space="preserve"> duplicação de código. </w:t>
      </w:r>
      <w:r w:rsidR="00A2224A">
        <w:rPr>
          <w:rFonts w:ascii="Arial" w:hAnsi="Arial" w:cs="Arial"/>
        </w:rPr>
        <w:t>Além disso, f</w:t>
      </w:r>
      <w:r w:rsidRPr="005E4032">
        <w:rPr>
          <w:rFonts w:ascii="Arial" w:hAnsi="Arial" w:cs="Arial"/>
        </w:rPr>
        <w:t xml:space="preserve">unções críticas são protegidas com blocos </w:t>
      </w:r>
      <w:proofErr w:type="spellStart"/>
      <w:r w:rsidRPr="005E4032">
        <w:rPr>
          <w:rFonts w:ascii="Arial" w:hAnsi="Arial" w:cs="Arial"/>
          <w:b/>
          <w:bCs/>
        </w:rPr>
        <w:t>try</w:t>
      </w:r>
      <w:proofErr w:type="spellEnd"/>
      <w:r w:rsidRPr="005E4032">
        <w:rPr>
          <w:rFonts w:ascii="Arial" w:hAnsi="Arial" w:cs="Arial"/>
          <w:b/>
          <w:bCs/>
        </w:rPr>
        <w:t>/</w:t>
      </w:r>
      <w:proofErr w:type="spellStart"/>
      <w:r w:rsidRPr="005E4032">
        <w:rPr>
          <w:rFonts w:ascii="Arial" w:hAnsi="Arial" w:cs="Arial"/>
          <w:b/>
          <w:bCs/>
        </w:rPr>
        <w:t>except</w:t>
      </w:r>
      <w:proofErr w:type="spellEnd"/>
      <w:r w:rsidRPr="005E4032">
        <w:rPr>
          <w:rFonts w:ascii="Arial" w:hAnsi="Arial" w:cs="Arial"/>
        </w:rPr>
        <w:t xml:space="preserve"> para prevenir falhas inesperadas</w:t>
      </w:r>
      <w:r w:rsidR="00A2224A">
        <w:rPr>
          <w:rFonts w:ascii="Arial" w:hAnsi="Arial" w:cs="Arial"/>
        </w:rPr>
        <w:t xml:space="preserve"> durante a execução</w:t>
      </w:r>
      <w:r w:rsidRPr="005E4032">
        <w:rPr>
          <w:rFonts w:ascii="Arial" w:hAnsi="Arial" w:cs="Arial"/>
        </w:rPr>
        <w:t>.</w:t>
      </w:r>
    </w:p>
    <w:p w14:paraId="3C44A3C0" w14:textId="0B077176" w:rsidR="00931BFF" w:rsidRPr="00BC486D" w:rsidRDefault="00931BFF" w:rsidP="00B45A22">
      <w:pPr>
        <w:pStyle w:val="Ttulo2"/>
        <w:jc w:val="both"/>
        <w:rPr>
          <w:rFonts w:ascii="Arial" w:hAnsi="Arial" w:cs="Arial"/>
        </w:rPr>
      </w:pPr>
      <w:bookmarkStart w:id="36" w:name="_Toc200038542"/>
      <w:r w:rsidRPr="00BC486D">
        <w:rPr>
          <w:rFonts w:ascii="Arial" w:hAnsi="Arial" w:cs="Arial"/>
        </w:rPr>
        <w:t>Bibliotecas Utilizadas</w:t>
      </w:r>
      <w:bookmarkEnd w:id="36"/>
    </w:p>
    <w:p w14:paraId="09A6F645" w14:textId="2C277272" w:rsidR="005E4032" w:rsidRPr="005E4032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Foram utilizadas principalmente bibliotecas padrão do </w:t>
      </w:r>
      <w:proofErr w:type="spellStart"/>
      <w:r w:rsidRPr="005E4032">
        <w:rPr>
          <w:rFonts w:ascii="Arial" w:hAnsi="Arial" w:cs="Arial"/>
        </w:rPr>
        <w:t>Python</w:t>
      </w:r>
      <w:proofErr w:type="spellEnd"/>
      <w:r w:rsidRPr="005E4032">
        <w:rPr>
          <w:rFonts w:ascii="Arial" w:hAnsi="Arial" w:cs="Arial"/>
        </w:rPr>
        <w:t>, com uma única dependência externa:</w:t>
      </w:r>
    </w:p>
    <w:p w14:paraId="3F66B188" w14:textId="005E5549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>sqlite3: conexão e manipulação da base de dados relacional.</w:t>
      </w:r>
    </w:p>
    <w:p w14:paraId="0AF6B90C" w14:textId="3DFA8B2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t>getpass</w:t>
      </w:r>
      <w:proofErr w:type="spellEnd"/>
      <w:r w:rsidRPr="00A2224A">
        <w:rPr>
          <w:rFonts w:ascii="Arial" w:hAnsi="Arial" w:cs="Arial"/>
        </w:rPr>
        <w:t>: entrada segura de palavras-passe (sem exibição no terminal).</w:t>
      </w:r>
    </w:p>
    <w:p w14:paraId="5FB4061F" w14:textId="4FB8B1B4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lastRenderedPageBreak/>
        <w:t>datetime</w:t>
      </w:r>
      <w:proofErr w:type="spellEnd"/>
      <w:r w:rsidRPr="00A2224A">
        <w:rPr>
          <w:rFonts w:ascii="Arial" w:hAnsi="Arial" w:cs="Arial"/>
        </w:rPr>
        <w:t xml:space="preserve">: gestão de datas em consultas, prescrições e </w:t>
      </w:r>
      <w:proofErr w:type="spellStart"/>
      <w:r w:rsidRPr="00A2224A">
        <w:rPr>
          <w:rFonts w:ascii="Arial" w:hAnsi="Arial" w:cs="Arial"/>
        </w:rPr>
        <w:t>logs</w:t>
      </w:r>
      <w:proofErr w:type="spellEnd"/>
      <w:r w:rsidRPr="00A2224A">
        <w:rPr>
          <w:rFonts w:ascii="Arial" w:hAnsi="Arial" w:cs="Arial"/>
        </w:rPr>
        <w:t>.</w:t>
      </w:r>
    </w:p>
    <w:p w14:paraId="0F8E15D0" w14:textId="7B863582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r w:rsidRPr="00A2224A">
        <w:rPr>
          <w:rFonts w:ascii="Arial" w:hAnsi="Arial" w:cs="Arial"/>
        </w:rPr>
        <w:t xml:space="preserve">os e </w:t>
      </w:r>
      <w:proofErr w:type="spellStart"/>
      <w:r w:rsidRPr="00A2224A">
        <w:rPr>
          <w:rFonts w:ascii="Arial" w:hAnsi="Arial" w:cs="Arial"/>
        </w:rPr>
        <w:t>sys</w:t>
      </w:r>
      <w:proofErr w:type="spellEnd"/>
      <w:r w:rsidRPr="00A2224A">
        <w:rPr>
          <w:rFonts w:ascii="Arial" w:hAnsi="Arial" w:cs="Arial"/>
        </w:rPr>
        <w:t>: gestão de caminhos e compatibilidade com diferentes ambientes.</w:t>
      </w:r>
    </w:p>
    <w:p w14:paraId="42842430" w14:textId="66BFA460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t>typing</w:t>
      </w:r>
      <w:proofErr w:type="spellEnd"/>
      <w:r w:rsidRPr="00A2224A">
        <w:rPr>
          <w:rFonts w:ascii="Arial" w:hAnsi="Arial" w:cs="Arial"/>
        </w:rPr>
        <w:t>: uso de tipos para maior clareza no código.</w:t>
      </w:r>
    </w:p>
    <w:p w14:paraId="0D72CE32" w14:textId="6111E34B" w:rsidR="005E4032" w:rsidRPr="00A2224A" w:rsidRDefault="005E4032" w:rsidP="00A2224A">
      <w:pPr>
        <w:pStyle w:val="PargrafodaLista"/>
        <w:numPr>
          <w:ilvl w:val="0"/>
          <w:numId w:val="35"/>
        </w:numPr>
        <w:rPr>
          <w:rFonts w:ascii="Arial" w:hAnsi="Arial" w:cs="Arial"/>
        </w:rPr>
      </w:pPr>
      <w:proofErr w:type="spellStart"/>
      <w:r w:rsidRPr="00A2224A">
        <w:rPr>
          <w:rFonts w:ascii="Arial" w:hAnsi="Arial" w:cs="Arial"/>
        </w:rPr>
        <w:t>rich</w:t>
      </w:r>
      <w:proofErr w:type="spellEnd"/>
      <w:r w:rsidRPr="00A2224A">
        <w:rPr>
          <w:rFonts w:ascii="Arial" w:hAnsi="Arial" w:cs="Arial"/>
        </w:rPr>
        <w:t>: biblioteca externa usada para melhorar a estética da interface com cores, tabelas e mensagens visuais.</w:t>
      </w:r>
    </w:p>
    <w:p w14:paraId="5C5D4EB2" w14:textId="34291F63" w:rsidR="00532970" w:rsidRPr="00BC486D" w:rsidRDefault="005E4032" w:rsidP="005E4032">
      <w:pPr>
        <w:rPr>
          <w:rFonts w:ascii="Arial" w:hAnsi="Arial" w:cs="Arial"/>
        </w:rPr>
      </w:pPr>
      <w:r w:rsidRPr="005E4032">
        <w:rPr>
          <w:rFonts w:ascii="Arial" w:hAnsi="Arial" w:cs="Arial"/>
        </w:rPr>
        <w:t xml:space="preserve">A escolha </w:t>
      </w:r>
      <w:r w:rsidR="004A056C">
        <w:rPr>
          <w:rFonts w:ascii="Arial" w:hAnsi="Arial" w:cs="Arial"/>
        </w:rPr>
        <w:t>de</w:t>
      </w:r>
      <w:r w:rsidRPr="005E4032">
        <w:rPr>
          <w:rFonts w:ascii="Arial" w:hAnsi="Arial" w:cs="Arial"/>
        </w:rPr>
        <w:t xml:space="preserve"> bibliotecas simples e eficientes </w:t>
      </w:r>
      <w:r w:rsidR="004A056C">
        <w:rPr>
          <w:rFonts w:ascii="Arial" w:hAnsi="Arial" w:cs="Arial"/>
        </w:rPr>
        <w:t xml:space="preserve">não só </w:t>
      </w:r>
      <w:r w:rsidRPr="005E4032">
        <w:rPr>
          <w:rFonts w:ascii="Arial" w:hAnsi="Arial" w:cs="Arial"/>
        </w:rPr>
        <w:t>contribui para a portabilidade e leveza do sistema</w:t>
      </w:r>
      <w:r w:rsidR="004A056C">
        <w:rPr>
          <w:rFonts w:ascii="Arial" w:hAnsi="Arial" w:cs="Arial"/>
        </w:rPr>
        <w:t>, como também demonstra a aplicação consciente dos recursos da linguagem, reforçando boas práticas de desenvolvimento e garantindo que o sistema esteja de acordo com os objetivos estabelecidos.</w:t>
      </w:r>
    </w:p>
    <w:p w14:paraId="068E7512" w14:textId="25E225A9" w:rsidR="00931BFF" w:rsidRPr="00BC486D" w:rsidRDefault="005E4032" w:rsidP="00B45A22">
      <w:pPr>
        <w:pStyle w:val="Ttulo2"/>
        <w:jc w:val="both"/>
        <w:rPr>
          <w:rFonts w:ascii="Arial" w:hAnsi="Arial" w:cs="Arial"/>
        </w:rPr>
      </w:pPr>
      <w:r>
        <w:rPr>
          <w:rFonts w:ascii="Arial" w:hAnsi="Arial" w:cs="Arial"/>
        </w:rPr>
        <w:t>Justificação Técnica das Decisões</w:t>
      </w:r>
    </w:p>
    <w:p w14:paraId="3B5A4728" w14:textId="5082B7FD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Base de dados SQLite3</w:t>
      </w:r>
      <w:r w:rsidRPr="005E4032">
        <w:rPr>
          <w:rFonts w:ascii="Arial" w:hAnsi="Arial" w:cs="Arial"/>
        </w:rPr>
        <w:t>: escolhida por</w:t>
      </w:r>
      <w:r w:rsidR="004A056C">
        <w:rPr>
          <w:rFonts w:ascii="Arial" w:hAnsi="Arial" w:cs="Arial"/>
        </w:rPr>
        <w:t xml:space="preserve"> </w:t>
      </w:r>
      <w:r w:rsidR="00140D28">
        <w:rPr>
          <w:rFonts w:ascii="Arial" w:hAnsi="Arial" w:cs="Arial"/>
        </w:rPr>
        <w:t>ter sido trabalhada</w:t>
      </w:r>
      <w:r w:rsidR="004A056C">
        <w:rPr>
          <w:rFonts w:ascii="Arial" w:hAnsi="Arial" w:cs="Arial"/>
        </w:rPr>
        <w:t xml:space="preserve"> em aula, por</w:t>
      </w:r>
      <w:r w:rsidRPr="005E4032">
        <w:rPr>
          <w:rFonts w:ascii="Arial" w:hAnsi="Arial" w:cs="Arial"/>
        </w:rPr>
        <w:t xml:space="preserve"> ser leve, integrada ao </w:t>
      </w:r>
      <w:proofErr w:type="spellStart"/>
      <w:r w:rsidRPr="005E4032">
        <w:rPr>
          <w:rFonts w:ascii="Arial" w:hAnsi="Arial" w:cs="Arial"/>
        </w:rPr>
        <w:t>Python</w:t>
      </w:r>
      <w:proofErr w:type="spellEnd"/>
      <w:r w:rsidRPr="005E4032">
        <w:rPr>
          <w:rFonts w:ascii="Arial" w:hAnsi="Arial" w:cs="Arial"/>
        </w:rPr>
        <w:t xml:space="preserve"> e não requerer instalação de servidor. Ideal para sistemas locais</w:t>
      </w:r>
      <w:r w:rsidR="00140D28">
        <w:rPr>
          <w:rFonts w:ascii="Arial" w:hAnsi="Arial" w:cs="Arial"/>
        </w:rPr>
        <w:t xml:space="preserve">, trabalhos académicos </w:t>
      </w:r>
      <w:r w:rsidRPr="005E4032">
        <w:rPr>
          <w:rFonts w:ascii="Arial" w:hAnsi="Arial" w:cs="Arial"/>
        </w:rPr>
        <w:t xml:space="preserve">e </w:t>
      </w:r>
      <w:r w:rsidR="00140D28">
        <w:rPr>
          <w:rFonts w:ascii="Arial" w:hAnsi="Arial" w:cs="Arial"/>
        </w:rPr>
        <w:t>desenvolvimento em equipa</w:t>
      </w:r>
      <w:r w:rsidRPr="005E4032">
        <w:rPr>
          <w:rFonts w:ascii="Arial" w:hAnsi="Arial" w:cs="Arial"/>
        </w:rPr>
        <w:t>.</w:t>
      </w:r>
    </w:p>
    <w:p w14:paraId="74AF77EF" w14:textId="5CAFDD68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Separação de ficheiros (main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 xml:space="preserve"> e sqlitecommands</w:t>
      </w:r>
      <w:r w:rsidR="00140D28" w:rsidRPr="005D73D0">
        <w:rPr>
          <w:rFonts w:ascii="Arial" w:hAnsi="Arial" w:cs="Arial"/>
          <w:u w:val="single"/>
        </w:rPr>
        <w:t>.py</w:t>
      </w:r>
      <w:r w:rsidRPr="005D73D0">
        <w:rPr>
          <w:rFonts w:ascii="Arial" w:hAnsi="Arial" w:cs="Arial"/>
          <w:u w:val="single"/>
        </w:rPr>
        <w:t>)</w:t>
      </w:r>
      <w:r w:rsidRPr="005E4032">
        <w:rPr>
          <w:rFonts w:ascii="Arial" w:hAnsi="Arial" w:cs="Arial"/>
        </w:rPr>
        <w:t>: permite reutilização</w:t>
      </w:r>
      <w:r w:rsidR="00140D28">
        <w:rPr>
          <w:rFonts w:ascii="Arial" w:hAnsi="Arial" w:cs="Arial"/>
        </w:rPr>
        <w:t xml:space="preserve"> de funções, facilita</w:t>
      </w:r>
      <w:r w:rsidRPr="005E4032">
        <w:rPr>
          <w:rFonts w:ascii="Arial" w:hAnsi="Arial" w:cs="Arial"/>
        </w:rPr>
        <w:t xml:space="preserve"> testes </w:t>
      </w:r>
      <w:r w:rsidR="00140D28">
        <w:rPr>
          <w:rFonts w:ascii="Arial" w:hAnsi="Arial" w:cs="Arial"/>
        </w:rPr>
        <w:t>e manutenção</w:t>
      </w:r>
      <w:r w:rsidRPr="005E4032">
        <w:rPr>
          <w:rFonts w:ascii="Arial" w:hAnsi="Arial" w:cs="Arial"/>
        </w:rPr>
        <w:t xml:space="preserve">, </w:t>
      </w:r>
      <w:r w:rsidR="00140D28">
        <w:rPr>
          <w:rFonts w:ascii="Arial" w:hAnsi="Arial" w:cs="Arial"/>
        </w:rPr>
        <w:t>e segue</w:t>
      </w:r>
      <w:r w:rsidRPr="005E4032">
        <w:rPr>
          <w:rFonts w:ascii="Arial" w:hAnsi="Arial" w:cs="Arial"/>
        </w:rPr>
        <w:t xml:space="preserve"> boas práticas de programação modular.</w:t>
      </w:r>
    </w:p>
    <w:p w14:paraId="29EE370E" w14:textId="7581397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Interface em consola com </w:t>
      </w:r>
      <w:r w:rsidR="005D73D0">
        <w:rPr>
          <w:rFonts w:ascii="Arial" w:hAnsi="Arial" w:cs="Arial"/>
          <w:u w:val="single"/>
        </w:rPr>
        <w:t>‘</w:t>
      </w:r>
      <w:proofErr w:type="spellStart"/>
      <w:r w:rsidRPr="005D73D0">
        <w:rPr>
          <w:rFonts w:ascii="Arial" w:hAnsi="Arial" w:cs="Arial"/>
          <w:u w:val="single"/>
        </w:rPr>
        <w:t>rich</w:t>
      </w:r>
      <w:proofErr w:type="spellEnd"/>
      <w:r w:rsidR="005D73D0">
        <w:rPr>
          <w:rFonts w:ascii="Arial" w:hAnsi="Arial" w:cs="Arial"/>
          <w:u w:val="single"/>
        </w:rPr>
        <w:t>’</w:t>
      </w:r>
      <w:r w:rsidRPr="005E4032">
        <w:rPr>
          <w:rFonts w:ascii="Arial" w:hAnsi="Arial" w:cs="Arial"/>
        </w:rPr>
        <w:t xml:space="preserve">: mantém a simplicidade </w:t>
      </w:r>
      <w:r w:rsidR="00140D28">
        <w:rPr>
          <w:rFonts w:ascii="Arial" w:hAnsi="Arial" w:cs="Arial"/>
        </w:rPr>
        <w:t>do terminal sem dependências</w:t>
      </w:r>
      <w:r w:rsidRPr="005E4032">
        <w:rPr>
          <w:rFonts w:ascii="Arial" w:hAnsi="Arial" w:cs="Arial"/>
        </w:rPr>
        <w:t xml:space="preserve"> de </w:t>
      </w:r>
      <w:r w:rsidR="00140D28">
        <w:rPr>
          <w:rFonts w:ascii="Arial" w:hAnsi="Arial" w:cs="Arial"/>
        </w:rPr>
        <w:t>interfaces</w:t>
      </w:r>
      <w:r w:rsidRPr="005E4032">
        <w:rPr>
          <w:rFonts w:ascii="Arial" w:hAnsi="Arial" w:cs="Arial"/>
        </w:rPr>
        <w:t xml:space="preserve"> gráficos</w:t>
      </w:r>
      <w:r w:rsidR="00140D28">
        <w:rPr>
          <w:rFonts w:ascii="Arial" w:hAnsi="Arial" w:cs="Arial"/>
        </w:rPr>
        <w:t xml:space="preserve"> complexas</w:t>
      </w:r>
      <w:r w:rsidRPr="005E4032">
        <w:rPr>
          <w:rFonts w:ascii="Arial" w:hAnsi="Arial" w:cs="Arial"/>
        </w:rPr>
        <w:t>, mas melhora</w:t>
      </w:r>
      <w:r w:rsidR="00140D28">
        <w:rPr>
          <w:rFonts w:ascii="Arial" w:hAnsi="Arial" w:cs="Arial"/>
        </w:rPr>
        <w:t xml:space="preserve"> significativamente</w:t>
      </w:r>
      <w:r w:rsidRPr="005E4032">
        <w:rPr>
          <w:rFonts w:ascii="Arial" w:hAnsi="Arial" w:cs="Arial"/>
        </w:rPr>
        <w:t xml:space="preserve"> a experiência visual</w:t>
      </w:r>
      <w:r w:rsidR="00140D28">
        <w:rPr>
          <w:rFonts w:ascii="Arial" w:hAnsi="Arial" w:cs="Arial"/>
        </w:rPr>
        <w:t xml:space="preserve"> do utilizador</w:t>
      </w:r>
      <w:r w:rsidRPr="005E4032">
        <w:rPr>
          <w:rFonts w:ascii="Arial" w:hAnsi="Arial" w:cs="Arial"/>
        </w:rPr>
        <w:t xml:space="preserve"> com cores e formatação.</w:t>
      </w:r>
    </w:p>
    <w:p w14:paraId="7ADB1284" w14:textId="60099E66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Compilação com </w:t>
      </w:r>
      <w:proofErr w:type="spellStart"/>
      <w:r w:rsidRPr="005D73D0">
        <w:rPr>
          <w:rFonts w:ascii="Arial" w:hAnsi="Arial" w:cs="Arial"/>
          <w:u w:val="single"/>
        </w:rPr>
        <w:t>PyInstaller</w:t>
      </w:r>
      <w:proofErr w:type="spellEnd"/>
      <w:r w:rsidRPr="005E4032">
        <w:rPr>
          <w:rFonts w:ascii="Arial" w:hAnsi="Arial" w:cs="Arial"/>
        </w:rPr>
        <w:t>: o script principal</w:t>
      </w:r>
      <w:r w:rsidR="00140D28">
        <w:rPr>
          <w:rFonts w:ascii="Arial" w:hAnsi="Arial" w:cs="Arial"/>
        </w:rPr>
        <w:t xml:space="preserve"> foi convertido</w:t>
      </w:r>
      <w:r w:rsidRPr="005E4032">
        <w:rPr>
          <w:rFonts w:ascii="Arial" w:hAnsi="Arial" w:cs="Arial"/>
        </w:rPr>
        <w:t xml:space="preserve"> em main.exe, facilitando a</w:t>
      </w:r>
      <w:r w:rsidR="00140D28">
        <w:rPr>
          <w:rFonts w:ascii="Arial" w:hAnsi="Arial" w:cs="Arial"/>
        </w:rPr>
        <w:t xml:space="preserve"> distribuição e</w:t>
      </w:r>
      <w:r w:rsidRPr="005E4032">
        <w:rPr>
          <w:rFonts w:ascii="Arial" w:hAnsi="Arial" w:cs="Arial"/>
        </w:rPr>
        <w:t xml:space="preserve"> execução </w:t>
      </w:r>
      <w:r w:rsidR="00140D28">
        <w:rPr>
          <w:rFonts w:ascii="Arial" w:hAnsi="Arial" w:cs="Arial"/>
        </w:rPr>
        <w:t xml:space="preserve">do programa </w:t>
      </w:r>
      <w:r w:rsidRPr="005E4032">
        <w:rPr>
          <w:rFonts w:ascii="Arial" w:hAnsi="Arial" w:cs="Arial"/>
        </w:rPr>
        <w:t xml:space="preserve">em sistemas que não tenham </w:t>
      </w:r>
      <w:proofErr w:type="spellStart"/>
      <w:r w:rsidRPr="005E4032">
        <w:rPr>
          <w:rFonts w:ascii="Arial" w:hAnsi="Arial" w:cs="Arial"/>
        </w:rPr>
        <w:t>Python</w:t>
      </w:r>
      <w:proofErr w:type="spellEnd"/>
      <w:r w:rsidRPr="005E4032">
        <w:rPr>
          <w:rFonts w:ascii="Arial" w:hAnsi="Arial" w:cs="Arial"/>
        </w:rPr>
        <w:t xml:space="preserve"> instalado</w:t>
      </w:r>
      <w:r w:rsidR="00140D28">
        <w:rPr>
          <w:rFonts w:ascii="Arial" w:hAnsi="Arial" w:cs="Arial"/>
        </w:rPr>
        <w:t>, garantindo acessibilidade</w:t>
      </w:r>
      <w:r w:rsidRPr="005E4032">
        <w:rPr>
          <w:rFonts w:ascii="Arial" w:hAnsi="Arial" w:cs="Arial"/>
        </w:rPr>
        <w:t>.</w:t>
      </w:r>
    </w:p>
    <w:p w14:paraId="748EF359" w14:textId="7BFE4103" w:rsidR="005E4032" w:rsidRPr="005E4032" w:rsidRDefault="005E4032" w:rsidP="004A056C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>Tratamento de dados sensíveis</w:t>
      </w:r>
      <w:r w:rsidRPr="005E4032">
        <w:rPr>
          <w:rFonts w:ascii="Arial" w:hAnsi="Arial" w:cs="Arial"/>
        </w:rPr>
        <w:t xml:space="preserve">: apesar de não utilizar cifragem forte, o uso de reversão do texto no prontuário demonstra </w:t>
      </w:r>
      <w:r w:rsidR="00140D28">
        <w:rPr>
          <w:rFonts w:ascii="Arial" w:hAnsi="Arial" w:cs="Arial"/>
        </w:rPr>
        <w:t>preocupação com a privacidade dos dados e cumpre com os requisitos mínimos</w:t>
      </w:r>
      <w:r w:rsidRPr="005E4032">
        <w:rPr>
          <w:rFonts w:ascii="Arial" w:hAnsi="Arial" w:cs="Arial"/>
        </w:rPr>
        <w:t xml:space="preserve"> de segurança e</w:t>
      </w:r>
      <w:r w:rsidR="005D73D0">
        <w:rPr>
          <w:rFonts w:ascii="Arial" w:hAnsi="Arial" w:cs="Arial"/>
        </w:rPr>
        <w:t>xigidos no contexto do projeto</w:t>
      </w:r>
      <w:r w:rsidRPr="005E4032">
        <w:rPr>
          <w:rFonts w:ascii="Arial" w:hAnsi="Arial" w:cs="Arial"/>
        </w:rPr>
        <w:t>.</w:t>
      </w:r>
    </w:p>
    <w:p w14:paraId="2D106390" w14:textId="7571043A" w:rsidR="004F5DBA" w:rsidRPr="00BC486D" w:rsidRDefault="005E4032" w:rsidP="005E4032">
      <w:pPr>
        <w:rPr>
          <w:rFonts w:ascii="Arial" w:hAnsi="Arial" w:cs="Arial"/>
        </w:rPr>
      </w:pPr>
      <w:r w:rsidRPr="005D73D0">
        <w:rPr>
          <w:rFonts w:ascii="Arial" w:hAnsi="Arial" w:cs="Arial"/>
          <w:u w:val="single"/>
        </w:rPr>
        <w:t xml:space="preserve">Registo de </w:t>
      </w:r>
      <w:proofErr w:type="spellStart"/>
      <w:r w:rsidRPr="005D73D0">
        <w:rPr>
          <w:rFonts w:ascii="Arial" w:hAnsi="Arial" w:cs="Arial"/>
          <w:u w:val="single"/>
        </w:rPr>
        <w:t>logs</w:t>
      </w:r>
      <w:proofErr w:type="spellEnd"/>
      <w:r w:rsidRPr="005E4032">
        <w:rPr>
          <w:rFonts w:ascii="Arial" w:hAnsi="Arial" w:cs="Arial"/>
        </w:rPr>
        <w:t xml:space="preserve">: foi </w:t>
      </w:r>
      <w:r w:rsidR="005D73D0">
        <w:rPr>
          <w:rFonts w:ascii="Arial" w:hAnsi="Arial" w:cs="Arial"/>
        </w:rPr>
        <w:t>implementado</w:t>
      </w:r>
      <w:r w:rsidRPr="005E4032">
        <w:rPr>
          <w:rFonts w:ascii="Arial" w:hAnsi="Arial" w:cs="Arial"/>
        </w:rPr>
        <w:t xml:space="preserve"> um sistema de </w:t>
      </w:r>
      <w:proofErr w:type="spellStart"/>
      <w:r w:rsidRPr="005E4032">
        <w:rPr>
          <w:rFonts w:ascii="Arial" w:hAnsi="Arial" w:cs="Arial"/>
        </w:rPr>
        <w:t>logging</w:t>
      </w:r>
      <w:proofErr w:type="spellEnd"/>
      <w:r w:rsidRPr="005E4032">
        <w:rPr>
          <w:rFonts w:ascii="Arial" w:hAnsi="Arial" w:cs="Arial"/>
        </w:rPr>
        <w:t xml:space="preserve"> completo</w:t>
      </w:r>
      <w:r w:rsidR="005D73D0">
        <w:rPr>
          <w:rFonts w:ascii="Arial" w:hAnsi="Arial" w:cs="Arial"/>
        </w:rPr>
        <w:t xml:space="preserve"> que regista todas as ações relevantes</w:t>
      </w:r>
      <w:r w:rsidRPr="005E4032">
        <w:rPr>
          <w:rFonts w:ascii="Arial" w:hAnsi="Arial" w:cs="Arial"/>
        </w:rPr>
        <w:t>.</w:t>
      </w:r>
      <w:r w:rsidR="00140D28">
        <w:rPr>
          <w:rFonts w:ascii="Arial" w:hAnsi="Arial" w:cs="Arial"/>
        </w:rPr>
        <w:t xml:space="preserve"> </w:t>
      </w:r>
      <w:r w:rsidR="005D73D0">
        <w:rPr>
          <w:rFonts w:ascii="Arial" w:hAnsi="Arial" w:cs="Arial"/>
        </w:rPr>
        <w:t>Esta funcionalidade</w:t>
      </w:r>
      <w:r w:rsidRPr="005E4032">
        <w:rPr>
          <w:rFonts w:ascii="Arial" w:hAnsi="Arial" w:cs="Arial"/>
        </w:rPr>
        <w:t xml:space="preserve"> garante rastreabilidade</w:t>
      </w:r>
      <w:r w:rsidR="005D73D0">
        <w:rPr>
          <w:rFonts w:ascii="Arial" w:hAnsi="Arial" w:cs="Arial"/>
        </w:rPr>
        <w:t xml:space="preserve">, </w:t>
      </w:r>
      <w:r w:rsidR="005D73D0">
        <w:rPr>
          <w:rFonts w:ascii="Arial" w:hAnsi="Arial" w:cs="Arial"/>
        </w:rPr>
        <w:lastRenderedPageBreak/>
        <w:t>transparência</w:t>
      </w:r>
      <w:r w:rsidRPr="005E4032">
        <w:rPr>
          <w:rFonts w:ascii="Arial" w:hAnsi="Arial" w:cs="Arial"/>
        </w:rPr>
        <w:t xml:space="preserve"> e responsabilidade</w:t>
      </w:r>
      <w:r w:rsidR="005D73D0">
        <w:rPr>
          <w:rFonts w:ascii="Arial" w:hAnsi="Arial" w:cs="Arial"/>
        </w:rPr>
        <w:t xml:space="preserve"> – algo particularmente relevante em contextos onde a integridade e confidencialidade da informação são </w:t>
      </w:r>
      <w:r w:rsidR="005D73D0" w:rsidRPr="005D73D0">
        <w:rPr>
          <w:rFonts w:ascii="Arial" w:hAnsi="Arial" w:cs="Arial"/>
          <w:b/>
          <w:bCs/>
        </w:rPr>
        <w:t>essenciais</w:t>
      </w:r>
      <w:r w:rsidRPr="005E4032">
        <w:rPr>
          <w:rFonts w:ascii="Arial" w:hAnsi="Arial" w:cs="Arial"/>
        </w:rPr>
        <w:t>.</w:t>
      </w:r>
    </w:p>
    <w:p w14:paraId="16F6B592" w14:textId="693E5DBF" w:rsidR="00532970" w:rsidRDefault="005E4032" w:rsidP="00B45A22">
      <w:pPr>
        <w:pStyle w:val="Ttulo2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 da entrega</w:t>
      </w:r>
    </w:p>
    <w:p w14:paraId="146825B4" w14:textId="358AC564" w:rsidR="006732E8" w:rsidRDefault="00DB62E2" w:rsidP="00DB62E2">
      <w:pPr>
        <w:rPr>
          <w:rFonts w:ascii="Arial" w:hAnsi="Arial" w:cs="Arial"/>
        </w:rPr>
      </w:pPr>
      <w:r w:rsidRPr="00DB62E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64B9EB6" wp14:editId="7B02305A">
                <wp:simplePos x="0" y="0"/>
                <wp:positionH relativeFrom="column">
                  <wp:posOffset>-86995</wp:posOffset>
                </wp:positionH>
                <wp:positionV relativeFrom="paragraph">
                  <wp:posOffset>647700</wp:posOffset>
                </wp:positionV>
                <wp:extent cx="5699760" cy="2628900"/>
                <wp:effectExtent l="0" t="0" r="15240" b="19050"/>
                <wp:wrapTopAndBottom/>
                <wp:docPr id="11438028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976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0353E" w14:textId="5003B229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ProjetoFinal</w:t>
                            </w:r>
                            <w:proofErr w:type="spellEnd"/>
                          </w:p>
                          <w:p w14:paraId="0F5751E2" w14:textId="760AE218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db</w:t>
                            </w:r>
                            <w:proofErr w:type="spellEnd"/>
                            <w:r w:rsidR="00DB62E2" w:rsidRPr="00563878">
                              <w:rPr>
                                <w:rFonts w:ascii="Arial" w:hAnsi="Arial" w:cs="Arial"/>
                              </w:rPr>
                              <w:t>/</w:t>
                            </w:r>
                          </w:p>
                          <w:p w14:paraId="23ED1415" w14:textId="2C71BCEE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dbHospital.db</w:t>
                            </w:r>
                            <w:proofErr w:type="spellEnd"/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Ficheiro principal da base de dados</w:t>
                            </w:r>
                          </w:p>
                          <w:p w14:paraId="59284052" w14:textId="2F17797A" w:rsidR="00DB62E2" w:rsidRPr="00563878" w:rsidRDefault="00563878" w:rsidP="00563878">
                            <w:pPr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DB62E2" w:rsidRPr="00563878">
                              <w:rPr>
                                <w:rFonts w:ascii="Arial" w:hAnsi="Arial" w:cs="Arial"/>
                              </w:rPr>
                              <w:t>dbHospital.sqbpro</w:t>
                            </w:r>
                            <w:proofErr w:type="spellEnd"/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Projeto auxiliar</w:t>
                            </w:r>
                          </w:p>
                          <w:p w14:paraId="783869B2" w14:textId="789F5008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sqlitecommands.py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Lógica e operações da base de dados</w:t>
                            </w:r>
                          </w:p>
                          <w:p w14:paraId="273BBEB0" w14:textId="1AD8DA23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main.exe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Programa compilado para execução</w:t>
                            </w:r>
                          </w:p>
                          <w:p w14:paraId="3A0F2481" w14:textId="0FAA7F0D" w:rsidR="00DB62E2" w:rsidRPr="00563878" w:rsidRDefault="00563878" w:rsidP="00563878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563878">
                              <w:rPr>
                                <w:rFonts w:ascii="Arial" w:hAnsi="Arial" w:cs="Arial"/>
                              </w:rPr>
                              <w:t>—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>requirements.txt</w:t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DB62E2" w:rsidRPr="00563878">
                              <w:rPr>
                                <w:rFonts w:ascii="Arial" w:hAnsi="Arial" w:cs="Arial"/>
                              </w:rPr>
                              <w:tab/>
                              <w:t xml:space="preserve">→ </w:t>
                            </w:r>
                            <w:r w:rsidR="00DB62E2" w:rsidRPr="00563878">
                              <w:rPr>
                                <w:rFonts w:ascii="Arial" w:hAnsi="Arial" w:cs="Arial"/>
                                <w:sz w:val="22"/>
                              </w:rPr>
                              <w:t>Para quem desejar instalar manualmente</w:t>
                            </w:r>
                          </w:p>
                          <w:p w14:paraId="6B0887B5" w14:textId="412116B8" w:rsidR="00DB62E2" w:rsidRDefault="00DB62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B9EB6" id="_x0000_s1027" type="#_x0000_t202" style="position:absolute;left:0;text-align:left;margin-left:-6.85pt;margin-top:51pt;width:448.8pt;height:207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">
                <v:textbox>
                  <w:txbxContent>
                    <w:p w14:paraId="3890353E" w14:textId="5003B229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ProjetoFinal</w:t>
                      </w:r>
                      <w:proofErr w:type="spellEnd"/>
                    </w:p>
                    <w:p w14:paraId="0F5751E2" w14:textId="760AE218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db</w:t>
                      </w:r>
                      <w:proofErr w:type="spellEnd"/>
                      <w:r w:rsidR="00DB62E2" w:rsidRPr="00563878">
                        <w:rPr>
                          <w:rFonts w:ascii="Arial" w:hAnsi="Arial" w:cs="Arial"/>
                        </w:rPr>
                        <w:t>/</w:t>
                      </w:r>
                    </w:p>
                    <w:p w14:paraId="23ED1415" w14:textId="2C71BCEE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dbHospital.db</w:t>
                      </w:r>
                      <w:proofErr w:type="spellEnd"/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Ficheiro principal da base de dados</w:t>
                      </w:r>
                    </w:p>
                    <w:p w14:paraId="59284052" w14:textId="2F17797A" w:rsidR="00DB62E2" w:rsidRPr="00563878" w:rsidRDefault="00563878" w:rsidP="00563878">
                      <w:pPr>
                        <w:ind w:firstLine="720"/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DB62E2" w:rsidRPr="00563878">
                        <w:rPr>
                          <w:rFonts w:ascii="Arial" w:hAnsi="Arial" w:cs="Arial"/>
                        </w:rPr>
                        <w:t>dbHospital.sqbpro</w:t>
                      </w:r>
                      <w:proofErr w:type="spellEnd"/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Projeto auxiliar</w:t>
                      </w:r>
                    </w:p>
                    <w:p w14:paraId="783869B2" w14:textId="789F5008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sqlitecommands.py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Lógica e operações da base de dados</w:t>
                      </w:r>
                    </w:p>
                    <w:p w14:paraId="273BBEB0" w14:textId="1AD8DA23" w:rsidR="00DB62E2" w:rsidRPr="00563878" w:rsidRDefault="00563878" w:rsidP="00563878">
                      <w:pPr>
                        <w:rPr>
                          <w:rFonts w:ascii="Arial" w:hAnsi="Arial" w:cs="Arial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main.exe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Programa compilado para execução</w:t>
                      </w:r>
                    </w:p>
                    <w:p w14:paraId="3A0F2481" w14:textId="0FAA7F0D" w:rsidR="00DB62E2" w:rsidRPr="00563878" w:rsidRDefault="00563878" w:rsidP="00563878">
                      <w:pPr>
                        <w:rPr>
                          <w:rFonts w:ascii="Arial" w:hAnsi="Arial" w:cs="Arial"/>
                          <w:sz w:val="22"/>
                        </w:rPr>
                      </w:pPr>
                      <w:r w:rsidRPr="00563878">
                        <w:rPr>
                          <w:rFonts w:ascii="Arial" w:hAnsi="Arial" w:cs="Arial"/>
                        </w:rPr>
                        <w:t>—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>requirements.txt</w:t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</w:r>
                      <w:r w:rsidR="00DB62E2" w:rsidRPr="00563878">
                        <w:rPr>
                          <w:rFonts w:ascii="Arial" w:hAnsi="Arial" w:cs="Arial"/>
                        </w:rPr>
                        <w:tab/>
                        <w:t xml:space="preserve">→ </w:t>
                      </w:r>
                      <w:r w:rsidR="00DB62E2" w:rsidRPr="00563878">
                        <w:rPr>
                          <w:rFonts w:ascii="Arial" w:hAnsi="Arial" w:cs="Arial"/>
                          <w:sz w:val="22"/>
                        </w:rPr>
                        <w:t>Para quem desejar instalar manualmente</w:t>
                      </w:r>
                    </w:p>
                    <w:p w14:paraId="6B0887B5" w14:textId="412116B8" w:rsidR="00DB62E2" w:rsidRDefault="00DB62E2"/>
                  </w:txbxContent>
                </v:textbox>
                <w10:wrap type="topAndBottom"/>
              </v:shape>
            </w:pict>
          </mc:Fallback>
        </mc:AlternateContent>
      </w:r>
      <w:r w:rsidR="005E4032" w:rsidRPr="005E4032">
        <w:rPr>
          <w:rFonts w:ascii="Arial" w:hAnsi="Arial" w:cs="Arial"/>
        </w:rPr>
        <w:t>A estrutura final da entrega foi organizada da seguinte forma</w:t>
      </w:r>
      <w:r w:rsidR="005E4032">
        <w:rPr>
          <w:rFonts w:ascii="Arial" w:hAnsi="Arial" w:cs="Arial"/>
        </w:rPr>
        <w:t xml:space="preserve">. </w:t>
      </w:r>
      <w:r w:rsidR="005E4032" w:rsidRPr="005E4032">
        <w:rPr>
          <w:rFonts w:ascii="Arial" w:hAnsi="Arial" w:cs="Arial"/>
        </w:rPr>
        <w:t xml:space="preserve">Este arranjo facilita </w:t>
      </w:r>
      <w:r w:rsidR="00BE38A1">
        <w:rPr>
          <w:rFonts w:ascii="Arial" w:hAnsi="Arial" w:cs="Arial"/>
        </w:rPr>
        <w:t>a portabilidade</w:t>
      </w:r>
      <w:r w:rsidR="005E4032" w:rsidRPr="005E4032">
        <w:rPr>
          <w:rFonts w:ascii="Arial" w:hAnsi="Arial" w:cs="Arial"/>
        </w:rPr>
        <w:t xml:space="preserve">, </w:t>
      </w:r>
      <w:r w:rsidR="00BE38A1">
        <w:rPr>
          <w:rFonts w:ascii="Arial" w:hAnsi="Arial" w:cs="Arial"/>
        </w:rPr>
        <w:t>utilização</w:t>
      </w:r>
      <w:r w:rsidR="005E4032" w:rsidRPr="005E4032">
        <w:rPr>
          <w:rFonts w:ascii="Arial" w:hAnsi="Arial" w:cs="Arial"/>
        </w:rPr>
        <w:t xml:space="preserve"> e verificação do projeto</w:t>
      </w:r>
      <w:r w:rsidR="00BE38A1">
        <w:rPr>
          <w:rFonts w:ascii="Arial" w:hAnsi="Arial" w:cs="Arial"/>
        </w:rPr>
        <w:t>.</w:t>
      </w:r>
    </w:p>
    <w:p w14:paraId="6F7B331C" w14:textId="42F92A6E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7" w:name="_Toc200038547"/>
      <w:r w:rsidRPr="00BC486D">
        <w:rPr>
          <w:rFonts w:ascii="Arial" w:hAnsi="Arial" w:cs="Arial"/>
        </w:rPr>
        <w:t>Exemplos de testes e resultados</w:t>
      </w:r>
      <w:bookmarkEnd w:id="37"/>
    </w:p>
    <w:p w14:paraId="28196CB7" w14:textId="1694AB47" w:rsidR="004B034A" w:rsidRDefault="00DB62E2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A seguir, apresentam-se testes realizados ao sistema, com destaque para os casos abaixo.</w:t>
      </w:r>
    </w:p>
    <w:p w14:paraId="31264D5A" w14:textId="26E93845" w:rsidR="00FF728E" w:rsidRDefault="00FF728E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Testes: </w:t>
      </w:r>
    </w:p>
    <w:p w14:paraId="6581D15A" w14:textId="72CFD16C" w:rsidR="00FF728E" w:rsidRDefault="00FF728E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Login com credenciais validas – deve dar</w:t>
      </w:r>
    </w:p>
    <w:p w14:paraId="4735F3F5" w14:textId="4D20A15F" w:rsidR="00FF728E" w:rsidRDefault="00FF728E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Login com credenciais invalidas – deve falhar</w:t>
      </w:r>
    </w:p>
    <w:p w14:paraId="3F5D0219" w14:textId="67768FB1" w:rsidR="00FF728E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Log depois de uma entrada </w:t>
      </w:r>
      <w:proofErr w:type="gramStart"/>
      <w:r>
        <w:rPr>
          <w:rFonts w:ascii="Arial" w:hAnsi="Arial" w:cs="Arial"/>
        </w:rPr>
        <w:t>bem sucedida</w:t>
      </w:r>
      <w:proofErr w:type="gramEnd"/>
    </w:p>
    <w:p w14:paraId="477424CA" w14:textId="04D6E3C7" w:rsid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Acão falhada e o respetivo log</w:t>
      </w:r>
    </w:p>
    <w:p w14:paraId="177930F3" w14:textId="03A11452" w:rsid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Medico a tentar ver o log acesso, o </w:t>
      </w:r>
      <w:proofErr w:type="gramStart"/>
      <w:r>
        <w:rPr>
          <w:rFonts w:ascii="Arial" w:hAnsi="Arial" w:cs="Arial"/>
        </w:rPr>
        <w:t>qual  não</w:t>
      </w:r>
      <w:proofErr w:type="gramEnd"/>
      <w:r>
        <w:rPr>
          <w:rFonts w:ascii="Arial" w:hAnsi="Arial" w:cs="Arial"/>
        </w:rPr>
        <w:t xml:space="preserve"> tem permissão</w:t>
      </w:r>
    </w:p>
    <w:p w14:paraId="0F7371B3" w14:textId="06B42957" w:rsid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Paciente tenta ver o eu prontuário medico (exibe cifrado?)</w:t>
      </w:r>
    </w:p>
    <w:p w14:paraId="2381222C" w14:textId="7C29F717" w:rsidR="00FC03FD" w:rsidRPr="00FC03FD" w:rsidRDefault="00FC03FD" w:rsidP="00B45A22">
      <w:pPr>
        <w:tabs>
          <w:tab w:val="left" w:pos="1356"/>
        </w:tabs>
        <w:rPr>
          <w:rFonts w:ascii="Arial" w:hAnsi="Arial" w:cs="Arial"/>
        </w:rPr>
      </w:pPr>
      <w:r>
        <w:rPr>
          <w:rFonts w:ascii="Arial" w:hAnsi="Arial" w:cs="Arial"/>
        </w:rPr>
        <w:t>Verificação de cifragem no .</w:t>
      </w:r>
      <w:proofErr w:type="spellStart"/>
      <w:r>
        <w:rPr>
          <w:rFonts w:ascii="Arial" w:hAnsi="Arial" w:cs="Arial"/>
        </w:rPr>
        <w:t>bd</w:t>
      </w:r>
      <w:proofErr w:type="spellEnd"/>
      <w:r>
        <w:rPr>
          <w:rFonts w:ascii="Arial" w:hAnsi="Arial" w:cs="Arial"/>
        </w:rPr>
        <w:t>?</w:t>
      </w:r>
      <w:r w:rsidRP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dados devem estar cifrados</w:t>
      </w:r>
    </w:p>
    <w:p w14:paraId="7896091B" w14:textId="44DC85C8" w:rsidR="00026D46" w:rsidRPr="00BC486D" w:rsidRDefault="00026D46" w:rsidP="00B45A22">
      <w:pPr>
        <w:pStyle w:val="Ttulo1"/>
        <w:jc w:val="both"/>
        <w:rPr>
          <w:rFonts w:ascii="Arial" w:hAnsi="Arial" w:cs="Arial"/>
        </w:rPr>
      </w:pPr>
      <w:bookmarkStart w:id="38" w:name="_Toc200038548"/>
      <w:r w:rsidRPr="00BC486D">
        <w:rPr>
          <w:rFonts w:ascii="Arial" w:hAnsi="Arial" w:cs="Arial"/>
        </w:rPr>
        <w:lastRenderedPageBreak/>
        <w:t>Conclusão</w:t>
      </w:r>
      <w:bookmarkEnd w:id="38"/>
    </w:p>
    <w:p w14:paraId="6C836F96" w14:textId="38FC1D9E" w:rsidR="00026D46" w:rsidRPr="00BC486D" w:rsidRDefault="004B034A" w:rsidP="00B45A22">
      <w:pPr>
        <w:rPr>
          <w:rFonts w:ascii="Arial" w:hAnsi="Arial" w:cs="Arial"/>
        </w:rPr>
      </w:pPr>
      <w:r w:rsidRPr="00BC486D">
        <w:rPr>
          <w:rFonts w:ascii="Arial" w:hAnsi="Arial" w:cs="Arial"/>
        </w:rPr>
        <w:t>N</w:t>
      </w:r>
      <w:r w:rsidRPr="005E4032">
        <w:rPr>
          <w:rFonts w:ascii="Arial" w:hAnsi="Arial" w:cs="Arial"/>
          <w:highlight w:val="yellow"/>
        </w:rPr>
        <w:t>ÃO ESQUECER DE ESCREVER CONCLUSÃO</w:t>
      </w:r>
    </w:p>
    <w:p w14:paraId="4E9A6CB0" w14:textId="77777777" w:rsidR="001E380A" w:rsidRPr="00BC486D" w:rsidRDefault="001E380A" w:rsidP="00B45A22">
      <w:pPr>
        <w:pStyle w:val="Ttulo1"/>
        <w:numPr>
          <w:ilvl w:val="0"/>
          <w:numId w:val="0"/>
        </w:numPr>
        <w:jc w:val="both"/>
        <w:rPr>
          <w:rFonts w:ascii="Arial" w:hAnsi="Arial" w:cs="Arial"/>
        </w:rPr>
      </w:pPr>
      <w:bookmarkStart w:id="39" w:name="_Toc200038549"/>
      <w:r w:rsidRPr="00BC486D">
        <w:rPr>
          <w:rFonts w:ascii="Arial" w:hAnsi="Arial" w:cs="Arial"/>
        </w:rPr>
        <w:t>Bibliografia</w:t>
      </w:r>
      <w:bookmarkEnd w:id="39"/>
    </w:p>
    <w:bookmarkEnd w:id="12"/>
    <w:bookmarkEnd w:id="13"/>
    <w:bookmarkEnd w:id="14"/>
    <w:p w14:paraId="75D98C21" w14:textId="57FDD9AE" w:rsidR="00937AC0" w:rsidRDefault="00DE23DF" w:rsidP="00B45A22">
      <w:pPr>
        <w:pStyle w:val="Bibliografia"/>
        <w:rPr>
          <w:rFonts w:ascii="Arial" w:hAnsi="Arial" w:cs="Arial"/>
        </w:rPr>
      </w:pPr>
      <w:r w:rsidRPr="00BC486D">
        <w:rPr>
          <w:rFonts w:ascii="Arial" w:hAnsi="Arial" w:cs="Arial"/>
        </w:rPr>
        <w:t>[1]</w:t>
      </w:r>
      <w:r w:rsidRPr="00BC486D">
        <w:rPr>
          <w:rFonts w:ascii="Arial" w:hAnsi="Arial" w:cs="Arial"/>
        </w:rPr>
        <w:tab/>
      </w:r>
      <w:r w:rsidR="00FF728E">
        <w:rPr>
          <w:rFonts w:ascii="Arial" w:hAnsi="Arial" w:cs="Arial"/>
        </w:rPr>
        <w:t>Proposta projeto 2</w:t>
      </w:r>
      <w:r w:rsidRPr="00BC486D">
        <w:rPr>
          <w:rFonts w:ascii="Arial" w:hAnsi="Arial" w:cs="Arial"/>
        </w:rPr>
        <w:t xml:space="preserve"> - </w:t>
      </w:r>
      <w:r w:rsidR="00FF728E" w:rsidRPr="00937AC0">
        <w:rPr>
          <w:rFonts w:ascii="Arial" w:hAnsi="Arial" w:cs="Arial"/>
          <w:i/>
          <w:iCs/>
        </w:rPr>
        <w:t xml:space="preserve">Sistema de Gestão Hospitalar utilizando </w:t>
      </w:r>
      <w:proofErr w:type="spellStart"/>
      <w:r w:rsidR="00FF728E" w:rsidRPr="00937AC0">
        <w:rPr>
          <w:rFonts w:ascii="Arial" w:hAnsi="Arial" w:cs="Arial"/>
          <w:i/>
          <w:iCs/>
        </w:rPr>
        <w:t>Python</w:t>
      </w:r>
      <w:proofErr w:type="spellEnd"/>
      <w:r w:rsidR="00FF728E" w:rsidRPr="00937AC0">
        <w:rPr>
          <w:rFonts w:ascii="Arial" w:hAnsi="Arial" w:cs="Arial"/>
          <w:i/>
          <w:iCs/>
        </w:rPr>
        <w:t xml:space="preserve"> e SQLite3</w:t>
      </w:r>
      <w:r w:rsidR="00937AC0">
        <w:rPr>
          <w:rFonts w:ascii="Arial" w:hAnsi="Arial" w:cs="Arial"/>
        </w:rPr>
        <w:t xml:space="preserve">. </w:t>
      </w:r>
      <w:r w:rsidR="00937AC0" w:rsidRPr="00937AC0">
        <w:rPr>
          <w:rFonts w:ascii="Arial" w:hAnsi="Arial" w:cs="Arial"/>
        </w:rPr>
        <w:t>S</w:t>
      </w:r>
      <w:r w:rsidRPr="00937AC0">
        <w:rPr>
          <w:rFonts w:ascii="Arial" w:hAnsi="Arial" w:cs="Arial"/>
        </w:rPr>
        <w:t>ite Moodle do IPS</w:t>
      </w:r>
      <w:r w:rsidRPr="00BC486D">
        <w:rPr>
          <w:rFonts w:ascii="Arial" w:hAnsi="Arial" w:cs="Arial"/>
        </w:rPr>
        <w:t xml:space="preserve">, consultado em </w:t>
      </w:r>
      <w:r w:rsidR="00FC03FD">
        <w:rPr>
          <w:rFonts w:ascii="Arial" w:hAnsi="Arial" w:cs="Arial"/>
        </w:rPr>
        <w:t>maio</w:t>
      </w:r>
      <w:r w:rsidRPr="00BC486D">
        <w:rPr>
          <w:rFonts w:ascii="Arial" w:hAnsi="Arial" w:cs="Arial"/>
        </w:rPr>
        <w:t xml:space="preserve"> de 202</w:t>
      </w:r>
      <w:r w:rsidR="00FC03FD">
        <w:rPr>
          <w:rFonts w:ascii="Arial" w:hAnsi="Arial" w:cs="Arial"/>
        </w:rPr>
        <w:t>5</w:t>
      </w:r>
      <w:r w:rsidRPr="00BC486D">
        <w:rPr>
          <w:rFonts w:ascii="Arial" w:hAnsi="Arial" w:cs="Arial"/>
        </w:rPr>
        <w:t>.</w:t>
      </w:r>
    </w:p>
    <w:p w14:paraId="3025ACB5" w14:textId="273B4F02" w:rsidR="00DE23DF" w:rsidRDefault="00937AC0" w:rsidP="00B45A22">
      <w:pPr>
        <w:pStyle w:val="Bibliografia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E23DF" w:rsidRPr="00FF728E">
        <w:rPr>
          <w:rFonts w:ascii="Arial" w:hAnsi="Arial" w:cs="Arial"/>
        </w:rPr>
        <w:t>Link:</w:t>
      </w:r>
      <w:r>
        <w:rPr>
          <w:rFonts w:ascii="Arial" w:hAnsi="Arial" w:cs="Arial"/>
        </w:rPr>
        <w:t xml:space="preserve"> </w:t>
      </w:r>
      <w:r w:rsidR="00DE23DF" w:rsidRPr="00FF728E">
        <w:rPr>
          <w:rFonts w:ascii="Arial" w:hAnsi="Arial" w:cs="Arial"/>
        </w:rPr>
        <w:t>“</w:t>
      </w:r>
      <w:r w:rsidR="00FF728E" w:rsidRPr="00FF728E">
        <w:rPr>
          <w:rFonts w:ascii="Arial" w:hAnsi="Arial" w:cs="Arial"/>
        </w:rPr>
        <w:t>https://moodle.ips.pt/2425/pluginfile.php/185475/mod_resource/content/1/PROJETO2-FINAL-GESTAO-HOSP-PROPOSTA.pdf</w:t>
      </w:r>
      <w:r w:rsidR="00DE23DF" w:rsidRPr="00FF728E">
        <w:rPr>
          <w:rFonts w:ascii="Arial" w:hAnsi="Arial" w:cs="Arial"/>
        </w:rPr>
        <w:t>”.</w:t>
      </w:r>
    </w:p>
    <w:p w14:paraId="7BF56910" w14:textId="0DA87FBD" w:rsidR="00937AC0" w:rsidRDefault="00FC03FD" w:rsidP="00937AC0">
      <w:pPr>
        <w:ind w:firstLine="0"/>
        <w:rPr>
          <w:rFonts w:ascii="Arial" w:hAnsi="Arial" w:cs="Arial"/>
        </w:rPr>
      </w:pPr>
      <w:r w:rsidRPr="00FC03FD">
        <w:rPr>
          <w:rFonts w:ascii="Arial" w:hAnsi="Arial" w:cs="Arial"/>
        </w:rPr>
        <w:t>[2]</w:t>
      </w:r>
      <w:r w:rsidR="00937AC0">
        <w:rPr>
          <w:rFonts w:ascii="Arial" w:hAnsi="Arial" w:cs="Arial"/>
        </w:rPr>
        <w:t xml:space="preserve">    </w:t>
      </w:r>
      <w:proofErr w:type="spellStart"/>
      <w:r w:rsidR="00E11A64">
        <w:rPr>
          <w:rFonts w:ascii="Arial" w:hAnsi="Arial" w:cs="Arial"/>
        </w:rPr>
        <w:t>Python</w:t>
      </w:r>
      <w:proofErr w:type="spellEnd"/>
      <w:r w:rsidR="00E11A64">
        <w:rPr>
          <w:rFonts w:ascii="Arial" w:hAnsi="Arial" w:cs="Arial"/>
        </w:rPr>
        <w:t xml:space="preserve"> Software Foundation</w:t>
      </w:r>
      <w:r w:rsidR="00937AC0">
        <w:rPr>
          <w:rFonts w:ascii="Arial" w:hAnsi="Arial" w:cs="Arial"/>
        </w:rPr>
        <w:t>.</w:t>
      </w:r>
      <w:r w:rsidR="00937AC0" w:rsidRPr="00937AC0">
        <w:rPr>
          <w:rFonts w:ascii="Arial" w:hAnsi="Arial" w:cs="Arial"/>
          <w:i/>
          <w:iCs/>
        </w:rPr>
        <w:t xml:space="preserve">sqlite3 – interface para base de dados </w:t>
      </w:r>
      <w:proofErr w:type="spellStart"/>
      <w:r w:rsidR="00937AC0" w:rsidRPr="00937AC0">
        <w:rPr>
          <w:rFonts w:ascii="Arial" w:hAnsi="Arial" w:cs="Arial"/>
          <w:i/>
          <w:iCs/>
        </w:rPr>
        <w:t>sqlite</w:t>
      </w:r>
      <w:proofErr w:type="spellEnd"/>
      <w:r w:rsidR="00937AC0">
        <w:rPr>
          <w:rFonts w:ascii="Arial" w:hAnsi="Arial" w:cs="Arial"/>
        </w:rPr>
        <w:t xml:space="preserve">.       </w:t>
      </w:r>
    </w:p>
    <w:p w14:paraId="2FCD74F3" w14:textId="5F6A576B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Documentação oficial.</w:t>
      </w:r>
      <w:r w:rsidR="00FC03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FC03FD">
        <w:rPr>
          <w:rFonts w:ascii="Arial" w:hAnsi="Arial" w:cs="Arial"/>
        </w:rPr>
        <w:t>onsultado em maio de 2025</w:t>
      </w:r>
      <w:r>
        <w:rPr>
          <w:rFonts w:ascii="Arial" w:hAnsi="Arial" w:cs="Arial"/>
        </w:rPr>
        <w:t>.</w:t>
      </w:r>
    </w:p>
    <w:p w14:paraId="210267F5" w14:textId="2C3DF199" w:rsidR="00FC03FD" w:rsidRPr="00937AC0" w:rsidRDefault="00937AC0" w:rsidP="00937AC0">
      <w:pPr>
        <w:ind w:firstLine="0"/>
        <w:rPr>
          <w:rFonts w:ascii="Arial" w:hAnsi="Arial" w:cs="Arial"/>
          <w:lang w:val="en-US"/>
        </w:rPr>
      </w:pPr>
      <w:r w:rsidRPr="00937AC0">
        <w:rPr>
          <w:rFonts w:ascii="Arial" w:hAnsi="Arial" w:cs="Arial"/>
          <w:lang w:val="en-US"/>
        </w:rPr>
        <w:t xml:space="preserve">        </w:t>
      </w:r>
      <w:r w:rsidR="00FC03FD" w:rsidRPr="00937AC0">
        <w:rPr>
          <w:rFonts w:ascii="Arial" w:hAnsi="Arial" w:cs="Arial"/>
          <w:lang w:val="en-US"/>
        </w:rPr>
        <w:t>Link: “</w:t>
      </w:r>
      <w:r w:rsidR="00FC03FD" w:rsidRPr="00937AC0">
        <w:rPr>
          <w:rFonts w:ascii="Arial" w:hAnsi="Arial" w:cs="Arial"/>
          <w:lang w:val="en-US"/>
        </w:rPr>
        <w:t>https://docs.python.org/3/library/sqlite3.html</w:t>
      </w:r>
      <w:r w:rsidR="00FC03FD" w:rsidRPr="00937AC0">
        <w:rPr>
          <w:rFonts w:ascii="Arial" w:hAnsi="Arial" w:cs="Arial"/>
          <w:lang w:val="en-US"/>
        </w:rPr>
        <w:t>”</w:t>
      </w:r>
    </w:p>
    <w:p w14:paraId="64E1F292" w14:textId="51A103F5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[3]</w:t>
      </w:r>
      <w:r w:rsidR="00937AC0" w:rsidRPr="00937AC0">
        <w:rPr>
          <w:rFonts w:ascii="Arial" w:hAnsi="Arial" w:cs="Arial"/>
        </w:rPr>
        <w:t xml:space="preserve"> </w:t>
      </w:r>
      <w:r w:rsidR="00937AC0">
        <w:rPr>
          <w:rFonts w:ascii="Arial" w:hAnsi="Arial" w:cs="Arial"/>
        </w:rPr>
        <w:t xml:space="preserve">   </w:t>
      </w:r>
      <w:proofErr w:type="spellStart"/>
      <w:r w:rsidR="00937AC0" w:rsidRPr="00937AC0">
        <w:rPr>
          <w:rFonts w:ascii="Arial" w:hAnsi="Arial" w:cs="Arial"/>
        </w:rPr>
        <w:t>Python</w:t>
      </w:r>
      <w:proofErr w:type="spellEnd"/>
      <w:r w:rsidR="00937AC0" w:rsidRPr="00937AC0">
        <w:rPr>
          <w:rFonts w:ascii="Arial" w:hAnsi="Arial" w:cs="Arial"/>
        </w:rPr>
        <w:t xml:space="preserve"> Software Foundation. </w:t>
      </w:r>
      <w:proofErr w:type="spellStart"/>
      <w:r w:rsidR="00937AC0" w:rsidRPr="00937AC0">
        <w:rPr>
          <w:rFonts w:ascii="Arial" w:hAnsi="Arial" w:cs="Arial"/>
          <w:i/>
          <w:iCs/>
        </w:rPr>
        <w:t>g</w:t>
      </w:r>
      <w:r w:rsidR="00937AC0" w:rsidRPr="00937AC0">
        <w:rPr>
          <w:rFonts w:ascii="Arial" w:hAnsi="Arial" w:cs="Arial"/>
          <w:i/>
          <w:iCs/>
        </w:rPr>
        <w:t>etpass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– entrada de senha Segura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25AAC029" w14:textId="77777777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>Documentação oficial</w:t>
      </w:r>
      <w:r>
        <w:rPr>
          <w:rFonts w:ascii="Arial" w:hAnsi="Arial" w:cs="Arial"/>
        </w:rPr>
        <w:t>.</w:t>
      </w:r>
      <w:r w:rsidR="00E11A64" w:rsidRPr="00937A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="00E11A64" w:rsidRPr="00937AC0">
        <w:rPr>
          <w:rFonts w:ascii="Arial" w:hAnsi="Arial" w:cs="Arial"/>
        </w:rPr>
        <w:t>onsultado em maio 2025.</w:t>
      </w:r>
    </w:p>
    <w:p w14:paraId="04BB1C67" w14:textId="23F8317B" w:rsidR="00E11A64" w:rsidRPr="00937AC0" w:rsidRDefault="00937AC0" w:rsidP="00937AC0">
      <w:pPr>
        <w:ind w:firstLine="0"/>
        <w:rPr>
          <w:rFonts w:ascii="Arial" w:hAnsi="Arial" w:cs="Arial"/>
          <w:lang w:val="en-US"/>
        </w:rPr>
      </w:pPr>
      <w:r w:rsidRPr="00937AC0">
        <w:rPr>
          <w:rFonts w:ascii="Arial" w:hAnsi="Arial" w:cs="Arial"/>
          <w:lang w:val="en-US"/>
        </w:rPr>
        <w:t xml:space="preserve">        </w:t>
      </w:r>
      <w:r w:rsidR="00E11A64" w:rsidRPr="00937AC0">
        <w:rPr>
          <w:rFonts w:ascii="Arial" w:hAnsi="Arial" w:cs="Arial"/>
          <w:lang w:val="en-US"/>
        </w:rPr>
        <w:t>Link: “</w:t>
      </w:r>
      <w:r w:rsidR="00E11A64" w:rsidRPr="00937AC0">
        <w:rPr>
          <w:rFonts w:ascii="Arial" w:hAnsi="Arial" w:cs="Arial"/>
          <w:lang w:val="en-US"/>
        </w:rPr>
        <w:t>https://docs.python.org/3/library/getpass.html</w:t>
      </w:r>
      <w:r w:rsidR="00E11A64" w:rsidRPr="00937AC0">
        <w:rPr>
          <w:rFonts w:ascii="Arial" w:hAnsi="Arial" w:cs="Arial"/>
          <w:lang w:val="en-US"/>
        </w:rPr>
        <w:t>”</w:t>
      </w:r>
    </w:p>
    <w:p w14:paraId="1BC6B342" w14:textId="5A11E362" w:rsidR="00937AC0" w:rsidRDefault="00E11A64" w:rsidP="00FC03FD">
      <w:pPr>
        <w:ind w:firstLine="0"/>
        <w:rPr>
          <w:rFonts w:ascii="Arial" w:hAnsi="Arial" w:cs="Arial"/>
        </w:rPr>
      </w:pPr>
      <w:r w:rsidRPr="00937AC0">
        <w:rPr>
          <w:rFonts w:ascii="Arial" w:hAnsi="Arial" w:cs="Arial"/>
        </w:rPr>
        <w:t>[4]</w:t>
      </w:r>
      <w:r w:rsidR="00937AC0">
        <w:rPr>
          <w:rFonts w:ascii="Arial" w:hAnsi="Arial" w:cs="Arial"/>
        </w:rPr>
        <w:t xml:space="preserve">  </w:t>
      </w:r>
      <w:r w:rsidRPr="00937AC0">
        <w:rPr>
          <w:rFonts w:ascii="Arial" w:hAnsi="Arial" w:cs="Arial"/>
        </w:rPr>
        <w:t xml:space="preserve"> </w:t>
      </w:r>
      <w:r w:rsidR="00937AC0" w:rsidRPr="00937AC0">
        <w:rPr>
          <w:rFonts w:ascii="Arial" w:hAnsi="Arial" w:cs="Arial"/>
        </w:rPr>
        <w:t xml:space="preserve"> </w:t>
      </w:r>
      <w:proofErr w:type="spellStart"/>
      <w:r w:rsidR="00937AC0" w:rsidRPr="00937AC0">
        <w:rPr>
          <w:rFonts w:ascii="Arial" w:hAnsi="Arial" w:cs="Arial"/>
        </w:rPr>
        <w:t>Will</w:t>
      </w:r>
      <w:proofErr w:type="spellEnd"/>
      <w:r w:rsidR="00937AC0" w:rsidRPr="00937AC0">
        <w:rPr>
          <w:rFonts w:ascii="Arial" w:hAnsi="Arial" w:cs="Arial"/>
        </w:rPr>
        <w:t xml:space="preserve"> </w:t>
      </w:r>
      <w:proofErr w:type="spellStart"/>
      <w:r w:rsidR="00937AC0" w:rsidRPr="00937AC0">
        <w:rPr>
          <w:rFonts w:ascii="Arial" w:hAnsi="Arial" w:cs="Arial"/>
        </w:rPr>
        <w:t>McGugan</w:t>
      </w:r>
      <w:proofErr w:type="spellEnd"/>
      <w:r w:rsidR="00937AC0" w:rsidRPr="00937AC0">
        <w:rPr>
          <w:rFonts w:ascii="Arial" w:hAnsi="Arial" w:cs="Arial"/>
        </w:rPr>
        <w:t xml:space="preserve">. </w:t>
      </w:r>
      <w:proofErr w:type="spellStart"/>
      <w:r w:rsidR="00937AC0" w:rsidRPr="00937AC0">
        <w:rPr>
          <w:rFonts w:ascii="Arial" w:hAnsi="Arial" w:cs="Arial"/>
          <w:i/>
          <w:iCs/>
        </w:rPr>
        <w:t>Rich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— Biblioteca </w:t>
      </w:r>
      <w:proofErr w:type="spellStart"/>
      <w:r w:rsidR="00937AC0" w:rsidRPr="00937AC0">
        <w:rPr>
          <w:rFonts w:ascii="Arial" w:hAnsi="Arial" w:cs="Arial"/>
          <w:i/>
          <w:iCs/>
        </w:rPr>
        <w:t>Python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para formatação de terminal</w:t>
      </w:r>
      <w:r w:rsidR="00937AC0" w:rsidRPr="00937AC0">
        <w:rPr>
          <w:rFonts w:ascii="Arial" w:hAnsi="Arial" w:cs="Arial"/>
        </w:rPr>
        <w:t>.</w:t>
      </w:r>
      <w:r w:rsidR="00937AC0">
        <w:rPr>
          <w:rFonts w:ascii="Arial" w:hAnsi="Arial" w:cs="Arial"/>
        </w:rPr>
        <w:t xml:space="preserve"> </w:t>
      </w:r>
    </w:p>
    <w:p w14:paraId="667DD5EA" w14:textId="3ABAFDF3" w:rsidR="00937AC0" w:rsidRDefault="00937AC0" w:rsidP="00937AC0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Pr="00937AC0">
        <w:rPr>
          <w:rFonts w:ascii="Arial" w:hAnsi="Arial" w:cs="Arial"/>
        </w:rPr>
        <w:t>Consultado em maio de 2025.</w:t>
      </w:r>
      <w:r w:rsidRPr="00937AC0">
        <w:rPr>
          <w:rFonts w:ascii="Arial" w:hAnsi="Arial" w:cs="Arial"/>
        </w:rPr>
        <w:t xml:space="preserve"> </w:t>
      </w:r>
    </w:p>
    <w:p w14:paraId="150F7529" w14:textId="2BBD77DE" w:rsidR="00E11A64" w:rsidRP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E11A64" w:rsidRPr="00E11A64">
        <w:rPr>
          <w:rFonts w:ascii="Arial" w:hAnsi="Arial" w:cs="Arial"/>
        </w:rPr>
        <w:t xml:space="preserve">Link: </w:t>
      </w:r>
      <w:r w:rsidR="00E11A64" w:rsidRPr="00E11A64">
        <w:rPr>
          <w:rFonts w:ascii="Arial" w:hAnsi="Arial" w:cs="Arial"/>
        </w:rPr>
        <w:t>https://rich.readthedocs.io/</w:t>
      </w:r>
    </w:p>
    <w:p w14:paraId="10B8EC20" w14:textId="441ACCF9" w:rsidR="00937AC0" w:rsidRDefault="00E11A64" w:rsidP="00FC03FD">
      <w:pPr>
        <w:ind w:firstLine="0"/>
        <w:rPr>
          <w:rFonts w:ascii="Arial" w:hAnsi="Arial" w:cs="Arial"/>
        </w:rPr>
      </w:pPr>
      <w:r w:rsidRPr="00E11A64">
        <w:rPr>
          <w:rFonts w:ascii="Arial" w:hAnsi="Arial" w:cs="Arial"/>
        </w:rPr>
        <w:t xml:space="preserve">[5] </w:t>
      </w:r>
      <w:r w:rsidR="00937AC0">
        <w:rPr>
          <w:rFonts w:ascii="Arial" w:hAnsi="Arial" w:cs="Arial"/>
        </w:rPr>
        <w:t xml:space="preserve">  </w:t>
      </w:r>
      <w:r w:rsidR="00937AC0" w:rsidRPr="00937AC0">
        <w:rPr>
          <w:rFonts w:ascii="Arial" w:hAnsi="Arial" w:cs="Arial"/>
        </w:rPr>
        <w:t xml:space="preserve">dbdiagram.io — </w:t>
      </w:r>
      <w:r w:rsidR="00937AC0" w:rsidRPr="00937AC0">
        <w:rPr>
          <w:rFonts w:ascii="Arial" w:hAnsi="Arial" w:cs="Arial"/>
          <w:i/>
          <w:iCs/>
        </w:rPr>
        <w:t>Ferramenta online para criação de diagramas ER</w:t>
      </w:r>
      <w:r w:rsidR="00937AC0" w:rsidRPr="00937AC0">
        <w:rPr>
          <w:rFonts w:ascii="Arial" w:hAnsi="Arial" w:cs="Arial"/>
        </w:rPr>
        <w:t xml:space="preserve">. </w:t>
      </w:r>
      <w:r w:rsidR="00937AC0">
        <w:rPr>
          <w:rFonts w:ascii="Arial" w:hAnsi="Arial" w:cs="Arial"/>
        </w:rPr>
        <w:t xml:space="preserve">    </w:t>
      </w:r>
    </w:p>
    <w:p w14:paraId="47CA87CD" w14:textId="0AC9B663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maio de 2025</w:t>
      </w:r>
      <w:r w:rsidR="00E11A64">
        <w:rPr>
          <w:rFonts w:ascii="Arial" w:hAnsi="Arial" w:cs="Arial"/>
        </w:rPr>
        <w:t xml:space="preserve">. </w:t>
      </w:r>
    </w:p>
    <w:p w14:paraId="51D8D943" w14:textId="652E30C8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https://dbdiagram.io</w:t>
      </w:r>
      <w:r w:rsidR="00E11A64">
        <w:rPr>
          <w:rFonts w:ascii="Arial" w:hAnsi="Arial" w:cs="Arial"/>
        </w:rPr>
        <w:t>”</w:t>
      </w:r>
    </w:p>
    <w:p w14:paraId="13169F11" w14:textId="081AC535" w:rsidR="00937AC0" w:rsidRDefault="00E11A64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[6] </w:t>
      </w:r>
      <w:r w:rsidR="00937AC0">
        <w:rPr>
          <w:rFonts w:ascii="Arial" w:hAnsi="Arial" w:cs="Arial"/>
        </w:rPr>
        <w:t xml:space="preserve">  </w:t>
      </w:r>
      <w:proofErr w:type="spellStart"/>
      <w:r w:rsidR="00937AC0" w:rsidRPr="00937AC0">
        <w:rPr>
          <w:rFonts w:ascii="Arial" w:hAnsi="Arial" w:cs="Arial"/>
        </w:rPr>
        <w:t>PyInstaller</w:t>
      </w:r>
      <w:proofErr w:type="spellEnd"/>
      <w:r w:rsidR="00937AC0" w:rsidRPr="00937AC0">
        <w:rPr>
          <w:rFonts w:ascii="Arial" w:hAnsi="Arial" w:cs="Arial"/>
        </w:rPr>
        <w:t xml:space="preserve"> — </w:t>
      </w:r>
      <w:r w:rsidR="00937AC0" w:rsidRPr="00937AC0">
        <w:rPr>
          <w:rFonts w:ascii="Arial" w:hAnsi="Arial" w:cs="Arial"/>
          <w:i/>
          <w:iCs/>
        </w:rPr>
        <w:t xml:space="preserve">Compilador de scripts </w:t>
      </w:r>
      <w:proofErr w:type="spellStart"/>
      <w:r w:rsidR="00937AC0" w:rsidRPr="00937AC0">
        <w:rPr>
          <w:rFonts w:ascii="Arial" w:hAnsi="Arial" w:cs="Arial"/>
          <w:i/>
          <w:iCs/>
        </w:rPr>
        <w:t>Python</w:t>
      </w:r>
      <w:proofErr w:type="spellEnd"/>
      <w:r w:rsidR="00937AC0" w:rsidRPr="00937AC0">
        <w:rPr>
          <w:rFonts w:ascii="Arial" w:hAnsi="Arial" w:cs="Arial"/>
          <w:i/>
          <w:iCs/>
        </w:rPr>
        <w:t xml:space="preserve"> para executáveis </w:t>
      </w:r>
      <w:proofErr w:type="spellStart"/>
      <w:r w:rsidR="00937AC0" w:rsidRPr="00937AC0">
        <w:rPr>
          <w:rFonts w:ascii="Arial" w:hAnsi="Arial" w:cs="Arial"/>
          <w:i/>
          <w:iCs/>
        </w:rPr>
        <w:t>standalone</w:t>
      </w:r>
      <w:proofErr w:type="spellEnd"/>
      <w:r w:rsidR="00937AC0" w:rsidRPr="00937AC0">
        <w:rPr>
          <w:rFonts w:ascii="Arial" w:hAnsi="Arial" w:cs="Arial"/>
        </w:rPr>
        <w:t xml:space="preserve">. </w:t>
      </w:r>
    </w:p>
    <w:p w14:paraId="209A3D7A" w14:textId="77777777" w:rsidR="00937AC0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Pr="00937AC0">
        <w:rPr>
          <w:rFonts w:ascii="Arial" w:hAnsi="Arial" w:cs="Arial"/>
        </w:rPr>
        <w:t>Consultado em junho de 2025.</w:t>
      </w:r>
      <w:r w:rsidRPr="00937AC0">
        <w:rPr>
          <w:rFonts w:ascii="Arial" w:hAnsi="Arial" w:cs="Arial"/>
        </w:rPr>
        <w:t xml:space="preserve"> </w:t>
      </w:r>
    </w:p>
    <w:p w14:paraId="60C0D585" w14:textId="130C250F" w:rsidR="00E11A64" w:rsidRDefault="00937AC0" w:rsidP="00FC03FD">
      <w:pPr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11A64">
        <w:rPr>
          <w:rFonts w:ascii="Arial" w:hAnsi="Arial" w:cs="Arial"/>
        </w:rPr>
        <w:t>Link: “</w:t>
      </w:r>
      <w:r w:rsidR="00E11A64" w:rsidRPr="00E11A64">
        <w:rPr>
          <w:rFonts w:ascii="Arial" w:hAnsi="Arial" w:cs="Arial"/>
        </w:rPr>
        <w:t>https://pyinstaller.org/</w:t>
      </w:r>
      <w:r w:rsidR="00E11A64">
        <w:rPr>
          <w:rFonts w:ascii="Arial" w:hAnsi="Arial" w:cs="Arial"/>
        </w:rPr>
        <w:t>”</w:t>
      </w:r>
    </w:p>
    <w:p w14:paraId="6330F7A8" w14:textId="77777777" w:rsidR="00E11A64" w:rsidRPr="00E11A64" w:rsidRDefault="00E11A64" w:rsidP="00FC03FD">
      <w:pPr>
        <w:ind w:firstLine="0"/>
        <w:rPr>
          <w:rFonts w:ascii="Arial" w:hAnsi="Arial" w:cs="Arial"/>
        </w:rPr>
      </w:pPr>
    </w:p>
    <w:p w14:paraId="15487D1F" w14:textId="2D47A22F" w:rsidR="00327125" w:rsidRPr="00E11A64" w:rsidRDefault="00327125" w:rsidP="00937AC0">
      <w:pPr>
        <w:pStyle w:val="Bibliografia"/>
        <w:ind w:left="0" w:firstLine="0"/>
      </w:pPr>
    </w:p>
    <w:sectPr w:rsidR="00327125" w:rsidRPr="00E11A64" w:rsidSect="00B45A22">
      <w:headerReference w:type="default" r:id="rId23"/>
      <w:footerReference w:type="default" r:id="rId24"/>
      <w:pgSz w:w="11794" w:h="16840" w:code="9"/>
      <w:pgMar w:top="284" w:right="1134" w:bottom="1985" w:left="1701" w:header="993" w:footer="449" w:gutter="284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66033" w14:textId="77777777" w:rsidR="006B6070" w:rsidRDefault="006B6070">
      <w:r>
        <w:separator/>
      </w:r>
    </w:p>
    <w:p w14:paraId="52856BA1" w14:textId="77777777" w:rsidR="006B6070" w:rsidRDefault="006B6070"/>
  </w:endnote>
  <w:endnote w:type="continuationSeparator" w:id="0">
    <w:p w14:paraId="14084154" w14:textId="77777777" w:rsidR="006B6070" w:rsidRDefault="006B6070">
      <w:r>
        <w:continuationSeparator/>
      </w:r>
    </w:p>
    <w:p w14:paraId="1BBEF754" w14:textId="77777777" w:rsidR="006B6070" w:rsidRDefault="006B60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9C57" w14:textId="77777777" w:rsidR="007E46BE" w:rsidRPr="00E54C3D" w:rsidRDefault="007E46BE" w:rsidP="007E46BE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18"/>
      </w:rPr>
    </w:pPr>
    <w:r w:rsidRPr="00E54C3D">
      <w:rPr>
        <w:rFonts w:ascii="Verdana" w:hAnsi="Verdana"/>
        <w:bCs/>
        <w:sz w:val="18"/>
      </w:rPr>
      <w:t xml:space="preserve">- Página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PAGE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2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de </w:t>
    </w:r>
    <w:r w:rsidRPr="00E54C3D">
      <w:rPr>
        <w:rStyle w:val="Nmerodepgina"/>
        <w:rFonts w:ascii="Verdana" w:hAnsi="Verdana"/>
        <w:bCs/>
        <w:sz w:val="18"/>
      </w:rPr>
      <w:fldChar w:fldCharType="begin"/>
    </w:r>
    <w:r w:rsidRPr="00E54C3D">
      <w:rPr>
        <w:rStyle w:val="Nmerodepgina"/>
        <w:rFonts w:ascii="Verdana" w:hAnsi="Verdana"/>
        <w:bCs/>
        <w:sz w:val="18"/>
      </w:rPr>
      <w:instrText xml:space="preserve"> NUMPAGES   \* MERGEFORMAT </w:instrText>
    </w:r>
    <w:r w:rsidRPr="00E54C3D">
      <w:rPr>
        <w:rStyle w:val="Nmerodepgina"/>
        <w:rFonts w:ascii="Verdana" w:hAnsi="Verdana"/>
        <w:bCs/>
        <w:sz w:val="18"/>
      </w:rPr>
      <w:fldChar w:fldCharType="separate"/>
    </w:r>
    <w:r w:rsidR="0076674D">
      <w:rPr>
        <w:rStyle w:val="Nmerodepgina"/>
        <w:rFonts w:ascii="Verdana" w:hAnsi="Verdana"/>
        <w:bCs/>
        <w:noProof/>
        <w:sz w:val="18"/>
      </w:rPr>
      <w:t>3</w:t>
    </w:r>
    <w:r w:rsidRPr="00E54C3D">
      <w:rPr>
        <w:rStyle w:val="Nmerodepgina"/>
        <w:rFonts w:ascii="Verdana" w:hAnsi="Verdana"/>
        <w:bCs/>
        <w:sz w:val="18"/>
      </w:rPr>
      <w:fldChar w:fldCharType="end"/>
    </w:r>
    <w:r w:rsidRPr="00E54C3D">
      <w:rPr>
        <w:rStyle w:val="Nmerodepgina"/>
        <w:rFonts w:ascii="Verdana" w:hAnsi="Verdana"/>
        <w:bCs/>
        <w:sz w:val="18"/>
      </w:rPr>
      <w:t xml:space="preserve"> </w:t>
    </w:r>
    <w:r w:rsidRPr="00E54C3D">
      <w:rPr>
        <w:rFonts w:ascii="Verdana" w:hAnsi="Verdana"/>
        <w:bCs/>
        <w:sz w:val="18"/>
      </w:rPr>
      <w:t>-</w:t>
    </w:r>
  </w:p>
  <w:p w14:paraId="572F9AD5" w14:textId="77777777" w:rsidR="006F6D7E" w:rsidRPr="003B2C60" w:rsidRDefault="006F6D7E" w:rsidP="009C5FC5">
    <w:pPr>
      <w:pStyle w:val="Rodap"/>
      <w:spacing w:before="0" w:after="0" w:line="240" w:lineRule="auto"/>
      <w:ind w:firstLine="0"/>
      <w:jc w:val="center"/>
      <w:rPr>
        <w:rFonts w:ascii="Verdana" w:hAnsi="Verdana"/>
        <w:bCs/>
        <w:sz w:val="20"/>
      </w:rPr>
    </w:pPr>
  </w:p>
  <w:p w14:paraId="5853C66D" w14:textId="77777777" w:rsidR="006F6D7E" w:rsidRDefault="006F6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771C7" w14:textId="77777777" w:rsidR="006B6070" w:rsidRDefault="006B6070">
      <w:r>
        <w:separator/>
      </w:r>
    </w:p>
    <w:p w14:paraId="00D49240" w14:textId="77777777" w:rsidR="006B6070" w:rsidRDefault="006B6070"/>
  </w:footnote>
  <w:footnote w:type="continuationSeparator" w:id="0">
    <w:p w14:paraId="43255551" w14:textId="77777777" w:rsidR="006B6070" w:rsidRDefault="006B6070">
      <w:r>
        <w:continuationSeparator/>
      </w:r>
    </w:p>
    <w:p w14:paraId="0A46DB92" w14:textId="77777777" w:rsidR="006B6070" w:rsidRDefault="006B60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CB726" w14:textId="34760699" w:rsidR="00D555A6" w:rsidRPr="00CC7C8F" w:rsidRDefault="00D555A6" w:rsidP="00D555A6">
    <w:pPr>
      <w:pStyle w:val="Cabealho"/>
      <w:pBdr>
        <w:bottom w:val="single" w:sz="6" w:space="1" w:color="auto"/>
      </w:pBdr>
      <w:tabs>
        <w:tab w:val="clear" w:pos="4153"/>
        <w:tab w:val="clear" w:pos="8306"/>
        <w:tab w:val="right" w:pos="8647"/>
      </w:tabs>
      <w:spacing w:before="0" w:after="0" w:line="240" w:lineRule="auto"/>
      <w:ind w:firstLine="0"/>
      <w:jc w:val="left"/>
      <w:rPr>
        <w:rFonts w:ascii="Verdana" w:hAnsi="Verdana" w:cstheme="minorHAnsi"/>
        <w:sz w:val="18"/>
        <w:szCs w:val="22"/>
      </w:rPr>
    </w:pPr>
    <w:proofErr w:type="spellStart"/>
    <w:r w:rsidRPr="00CC7C8F">
      <w:rPr>
        <w:rFonts w:ascii="Verdana" w:hAnsi="Verdana" w:cstheme="minorHAnsi"/>
        <w:sz w:val="18"/>
        <w:szCs w:val="22"/>
      </w:rPr>
      <w:t>ESTSetúbal</w:t>
    </w:r>
    <w:proofErr w:type="spellEnd"/>
    <w:r w:rsidRPr="00CC7C8F">
      <w:rPr>
        <w:rFonts w:ascii="Verdana" w:hAnsi="Verdana" w:cstheme="minorHAnsi"/>
        <w:sz w:val="18"/>
        <w:szCs w:val="22"/>
      </w:rPr>
      <w:t>/IPS</w:t>
    </w:r>
    <w:r w:rsidRPr="00CC7C8F">
      <w:rPr>
        <w:rFonts w:ascii="Verdana" w:hAnsi="Verdana" w:cstheme="minorHAnsi"/>
        <w:sz w:val="18"/>
        <w:szCs w:val="22"/>
      </w:rPr>
      <w:tab/>
    </w:r>
    <w:r w:rsidR="00A1180C">
      <w:rPr>
        <w:rFonts w:ascii="Verdana" w:hAnsi="Verdana" w:cstheme="minorHAnsi"/>
        <w:sz w:val="18"/>
        <w:szCs w:val="22"/>
      </w:rPr>
      <w:t>Fundamentos, Administração e Gestão de Base de Dados</w:t>
    </w:r>
    <w:r w:rsidR="00CF15D9">
      <w:rPr>
        <w:rFonts w:ascii="Verdana" w:hAnsi="Verdana" w:cstheme="minorHAnsi"/>
        <w:sz w:val="18"/>
        <w:szCs w:val="22"/>
      </w:rPr>
      <w:t xml:space="preserve"> (</w:t>
    </w:r>
    <w:proofErr w:type="spellStart"/>
    <w:r w:rsidR="00CF15D9">
      <w:rPr>
        <w:rFonts w:ascii="Verdana" w:hAnsi="Verdana" w:cstheme="minorHAnsi"/>
        <w:sz w:val="18"/>
        <w:szCs w:val="22"/>
      </w:rPr>
      <w:t>CTeSP</w:t>
    </w:r>
    <w:proofErr w:type="spellEnd"/>
    <w:r w:rsidR="00CF15D9">
      <w:rPr>
        <w:rFonts w:ascii="Verdana" w:hAnsi="Verdana" w:cstheme="minorHAnsi"/>
        <w:sz w:val="18"/>
        <w:szCs w:val="22"/>
      </w:rPr>
      <w:t xml:space="preserve"> CC)</w:t>
    </w:r>
    <w:r w:rsidRPr="00CC7C8F">
      <w:rPr>
        <w:rFonts w:ascii="Verdana" w:hAnsi="Verdana" w:cstheme="minorHAnsi"/>
        <w:sz w:val="18"/>
        <w:szCs w:val="22"/>
      </w:rPr>
      <w:t xml:space="preserve"> </w:t>
    </w:r>
  </w:p>
  <w:p w14:paraId="401B1A93" w14:textId="77777777" w:rsidR="00D555A6" w:rsidRDefault="00D555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</w:lvl>
  </w:abstractNum>
  <w:abstractNum w:abstractNumId="2" w15:restartNumberingAfterBreak="0">
    <w:nsid w:val="00000006"/>
    <w:multiLevelType w:val="multilevel"/>
    <w:tmpl w:val="00000006"/>
    <w:name w:val="WW8Num45"/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0000007"/>
    <w:multiLevelType w:val="singleLevel"/>
    <w:tmpl w:val="00000007"/>
    <w:name w:val="WW8Num53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2186F53"/>
    <w:multiLevelType w:val="hybridMultilevel"/>
    <w:tmpl w:val="782806FE"/>
    <w:lvl w:ilvl="0" w:tplc="6B06605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6AE75CE"/>
    <w:multiLevelType w:val="hybridMultilevel"/>
    <w:tmpl w:val="557AB01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0F1D025C"/>
    <w:multiLevelType w:val="hybridMultilevel"/>
    <w:tmpl w:val="4078B182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06239D6"/>
    <w:multiLevelType w:val="hybridMultilevel"/>
    <w:tmpl w:val="F1AE4F8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1551C4A"/>
    <w:multiLevelType w:val="hybridMultilevel"/>
    <w:tmpl w:val="FD8EDE3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A457C87"/>
    <w:multiLevelType w:val="hybridMultilevel"/>
    <w:tmpl w:val="011E55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04968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1762CF"/>
    <w:multiLevelType w:val="hybridMultilevel"/>
    <w:tmpl w:val="B04E4524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10D23E0"/>
    <w:multiLevelType w:val="hybridMultilevel"/>
    <w:tmpl w:val="F2BEEFC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24E40B08"/>
    <w:multiLevelType w:val="multilevel"/>
    <w:tmpl w:val="B9C0831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8946F1E"/>
    <w:multiLevelType w:val="hybridMultilevel"/>
    <w:tmpl w:val="69240ED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8D94A66"/>
    <w:multiLevelType w:val="hybridMultilevel"/>
    <w:tmpl w:val="B9B4A0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B7751"/>
    <w:multiLevelType w:val="hybridMultilevel"/>
    <w:tmpl w:val="57D28EE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95DA4"/>
    <w:multiLevelType w:val="hybridMultilevel"/>
    <w:tmpl w:val="5516C8EC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2A4A1686"/>
    <w:multiLevelType w:val="hybridMultilevel"/>
    <w:tmpl w:val="A8ECD9B8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CC54753"/>
    <w:multiLevelType w:val="hybridMultilevel"/>
    <w:tmpl w:val="18443BEE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335A38BA"/>
    <w:multiLevelType w:val="hybridMultilevel"/>
    <w:tmpl w:val="D458B396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 w15:restartNumberingAfterBreak="0">
    <w:nsid w:val="378B7C0A"/>
    <w:multiLevelType w:val="hybridMultilevel"/>
    <w:tmpl w:val="DD0C8E7A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3BE17749"/>
    <w:multiLevelType w:val="hybridMultilevel"/>
    <w:tmpl w:val="1852792E"/>
    <w:lvl w:ilvl="0" w:tplc="0816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0F35EE4"/>
    <w:multiLevelType w:val="hybridMultilevel"/>
    <w:tmpl w:val="28F4A4E2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47EE3C98"/>
    <w:multiLevelType w:val="hybridMultilevel"/>
    <w:tmpl w:val="A6743A1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4D947C41"/>
    <w:multiLevelType w:val="hybridMultilevel"/>
    <w:tmpl w:val="49F22B7A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891FD1"/>
    <w:multiLevelType w:val="hybridMultilevel"/>
    <w:tmpl w:val="A49A13BA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7947E1E"/>
    <w:multiLevelType w:val="multilevel"/>
    <w:tmpl w:val="84FC47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67219E"/>
    <w:multiLevelType w:val="hybridMultilevel"/>
    <w:tmpl w:val="B54CC9BE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ACE5DD9"/>
    <w:multiLevelType w:val="hybridMultilevel"/>
    <w:tmpl w:val="1B6C7F30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1" w15:restartNumberingAfterBreak="0">
    <w:nsid w:val="5BB27A28"/>
    <w:multiLevelType w:val="hybridMultilevel"/>
    <w:tmpl w:val="7C3C7456"/>
    <w:lvl w:ilvl="0" w:tplc="0816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0D21535"/>
    <w:multiLevelType w:val="hybridMultilevel"/>
    <w:tmpl w:val="96B6476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16072"/>
    <w:multiLevelType w:val="hybridMultilevel"/>
    <w:tmpl w:val="7A52001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9B5032"/>
    <w:multiLevelType w:val="hybridMultilevel"/>
    <w:tmpl w:val="A8ECDA4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9B40AA"/>
    <w:multiLevelType w:val="hybridMultilevel"/>
    <w:tmpl w:val="F7D422E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68746B"/>
    <w:multiLevelType w:val="hybridMultilevel"/>
    <w:tmpl w:val="0EC6374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7" w15:restartNumberingAfterBreak="0">
    <w:nsid w:val="74215B33"/>
    <w:multiLevelType w:val="hybridMultilevel"/>
    <w:tmpl w:val="1AEE9838"/>
    <w:lvl w:ilvl="0" w:tplc="08160005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8" w15:restartNumberingAfterBreak="0">
    <w:nsid w:val="75260A9C"/>
    <w:multiLevelType w:val="multilevel"/>
    <w:tmpl w:val="8B1A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1A08AF"/>
    <w:multiLevelType w:val="hybridMultilevel"/>
    <w:tmpl w:val="813ECA74"/>
    <w:lvl w:ilvl="0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92967341">
    <w:abstractNumId w:val="14"/>
  </w:num>
  <w:num w:numId="2" w16cid:durableId="1560434559">
    <w:abstractNumId w:val="5"/>
  </w:num>
  <w:num w:numId="3" w16cid:durableId="28484735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9324334">
    <w:abstractNumId w:val="16"/>
  </w:num>
  <w:num w:numId="5" w16cid:durableId="1883712999">
    <w:abstractNumId w:val="19"/>
  </w:num>
  <w:num w:numId="6" w16cid:durableId="1476410318">
    <w:abstractNumId w:val="9"/>
  </w:num>
  <w:num w:numId="7" w16cid:durableId="1444693370">
    <w:abstractNumId w:val="18"/>
  </w:num>
  <w:num w:numId="8" w16cid:durableId="1141381180">
    <w:abstractNumId w:val="39"/>
  </w:num>
  <w:num w:numId="9" w16cid:durableId="702288836">
    <w:abstractNumId w:val="34"/>
  </w:num>
  <w:num w:numId="10" w16cid:durableId="150678335">
    <w:abstractNumId w:val="23"/>
  </w:num>
  <w:num w:numId="11" w16cid:durableId="1661883622">
    <w:abstractNumId w:val="26"/>
  </w:num>
  <w:num w:numId="12" w16cid:durableId="180238802">
    <w:abstractNumId w:val="30"/>
  </w:num>
  <w:num w:numId="13" w16cid:durableId="1203514233">
    <w:abstractNumId w:val="36"/>
  </w:num>
  <w:num w:numId="14" w16cid:durableId="525143074">
    <w:abstractNumId w:val="22"/>
  </w:num>
  <w:num w:numId="15" w16cid:durableId="1782260116">
    <w:abstractNumId w:val="32"/>
  </w:num>
  <w:num w:numId="16" w16cid:durableId="774252397">
    <w:abstractNumId w:val="24"/>
  </w:num>
  <w:num w:numId="17" w16cid:durableId="29382732">
    <w:abstractNumId w:val="13"/>
  </w:num>
  <w:num w:numId="18" w16cid:durableId="307590760">
    <w:abstractNumId w:val="21"/>
  </w:num>
  <w:num w:numId="19" w16cid:durableId="395251322">
    <w:abstractNumId w:val="6"/>
  </w:num>
  <w:num w:numId="20" w16cid:durableId="1193148792">
    <w:abstractNumId w:val="37"/>
  </w:num>
  <w:num w:numId="21" w16cid:durableId="1252161698">
    <w:abstractNumId w:val="20"/>
  </w:num>
  <w:num w:numId="22" w16cid:durableId="69666300">
    <w:abstractNumId w:val="38"/>
  </w:num>
  <w:num w:numId="23" w16cid:durableId="1290550958">
    <w:abstractNumId w:val="29"/>
  </w:num>
  <w:num w:numId="24" w16cid:durableId="145587223">
    <w:abstractNumId w:val="31"/>
  </w:num>
  <w:num w:numId="25" w16cid:durableId="1946645406">
    <w:abstractNumId w:val="25"/>
  </w:num>
  <w:num w:numId="26" w16cid:durableId="469633855">
    <w:abstractNumId w:val="12"/>
  </w:num>
  <w:num w:numId="27" w16cid:durableId="1280331677">
    <w:abstractNumId w:val="8"/>
  </w:num>
  <w:num w:numId="28" w16cid:durableId="1910724290">
    <w:abstractNumId w:val="7"/>
  </w:num>
  <w:num w:numId="29" w16cid:durableId="2080059784">
    <w:abstractNumId w:val="35"/>
  </w:num>
  <w:num w:numId="30" w16cid:durableId="930043513">
    <w:abstractNumId w:val="17"/>
  </w:num>
  <w:num w:numId="31" w16cid:durableId="1039554065">
    <w:abstractNumId w:val="10"/>
  </w:num>
  <w:num w:numId="32" w16cid:durableId="994796454">
    <w:abstractNumId w:val="4"/>
  </w:num>
  <w:num w:numId="33" w16cid:durableId="1216548896">
    <w:abstractNumId w:val="27"/>
  </w:num>
  <w:num w:numId="34" w16cid:durableId="1386105763">
    <w:abstractNumId w:val="11"/>
  </w:num>
  <w:num w:numId="35" w16cid:durableId="822626654">
    <w:abstractNumId w:val="28"/>
  </w:num>
  <w:num w:numId="36" w16cid:durableId="295449981">
    <w:abstractNumId w:val="15"/>
  </w:num>
  <w:num w:numId="37" w16cid:durableId="310596859">
    <w:abstractNumId w:val="3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5FC5"/>
    <w:rsid w:val="00003FAD"/>
    <w:rsid w:val="00012788"/>
    <w:rsid w:val="0001613B"/>
    <w:rsid w:val="00024BCF"/>
    <w:rsid w:val="00026D46"/>
    <w:rsid w:val="00027A23"/>
    <w:rsid w:val="000338B9"/>
    <w:rsid w:val="000338DD"/>
    <w:rsid w:val="00034A4C"/>
    <w:rsid w:val="0004171C"/>
    <w:rsid w:val="0005105F"/>
    <w:rsid w:val="000556B6"/>
    <w:rsid w:val="00055C98"/>
    <w:rsid w:val="00061AF9"/>
    <w:rsid w:val="00065313"/>
    <w:rsid w:val="000662AD"/>
    <w:rsid w:val="00073280"/>
    <w:rsid w:val="000754B9"/>
    <w:rsid w:val="000758FA"/>
    <w:rsid w:val="00076862"/>
    <w:rsid w:val="00086516"/>
    <w:rsid w:val="000865B8"/>
    <w:rsid w:val="000872F3"/>
    <w:rsid w:val="00093EB9"/>
    <w:rsid w:val="00095855"/>
    <w:rsid w:val="000A7FA8"/>
    <w:rsid w:val="000B18AA"/>
    <w:rsid w:val="000B3E5C"/>
    <w:rsid w:val="000B7358"/>
    <w:rsid w:val="000D6F56"/>
    <w:rsid w:val="000E373A"/>
    <w:rsid w:val="000E555F"/>
    <w:rsid w:val="000F3516"/>
    <w:rsid w:val="001001DC"/>
    <w:rsid w:val="001110A1"/>
    <w:rsid w:val="001141E9"/>
    <w:rsid w:val="00121FF6"/>
    <w:rsid w:val="00124C9F"/>
    <w:rsid w:val="001330AE"/>
    <w:rsid w:val="00140D28"/>
    <w:rsid w:val="001425D4"/>
    <w:rsid w:val="00143B28"/>
    <w:rsid w:val="001631C3"/>
    <w:rsid w:val="00163564"/>
    <w:rsid w:val="00163DC4"/>
    <w:rsid w:val="001866C4"/>
    <w:rsid w:val="0019559B"/>
    <w:rsid w:val="001B3DCF"/>
    <w:rsid w:val="001C0F5D"/>
    <w:rsid w:val="001C2002"/>
    <w:rsid w:val="001C63CD"/>
    <w:rsid w:val="001C6D0C"/>
    <w:rsid w:val="001D4420"/>
    <w:rsid w:val="001D6EEC"/>
    <w:rsid w:val="001D783F"/>
    <w:rsid w:val="001E380A"/>
    <w:rsid w:val="001E4EA0"/>
    <w:rsid w:val="001E7848"/>
    <w:rsid w:val="00221003"/>
    <w:rsid w:val="00235F9E"/>
    <w:rsid w:val="00237B1B"/>
    <w:rsid w:val="00237BC5"/>
    <w:rsid w:val="0024220D"/>
    <w:rsid w:val="002441C5"/>
    <w:rsid w:val="002445E9"/>
    <w:rsid w:val="0024475C"/>
    <w:rsid w:val="00252B57"/>
    <w:rsid w:val="00256155"/>
    <w:rsid w:val="002609B1"/>
    <w:rsid w:val="00260CEA"/>
    <w:rsid w:val="0028247B"/>
    <w:rsid w:val="00285F8C"/>
    <w:rsid w:val="00291457"/>
    <w:rsid w:val="00292B2A"/>
    <w:rsid w:val="002965D4"/>
    <w:rsid w:val="00297545"/>
    <w:rsid w:val="002A299B"/>
    <w:rsid w:val="002A54FA"/>
    <w:rsid w:val="002B124A"/>
    <w:rsid w:val="002B7ECF"/>
    <w:rsid w:val="002C066E"/>
    <w:rsid w:val="002C2919"/>
    <w:rsid w:val="002C3FDB"/>
    <w:rsid w:val="002C72E8"/>
    <w:rsid w:val="002E5B17"/>
    <w:rsid w:val="002E7088"/>
    <w:rsid w:val="002E7D39"/>
    <w:rsid w:val="002F0247"/>
    <w:rsid w:val="002F336C"/>
    <w:rsid w:val="002F5AC3"/>
    <w:rsid w:val="00307E30"/>
    <w:rsid w:val="00307FB3"/>
    <w:rsid w:val="00314EF3"/>
    <w:rsid w:val="003155AB"/>
    <w:rsid w:val="00315E2F"/>
    <w:rsid w:val="00317FAA"/>
    <w:rsid w:val="00326CF1"/>
    <w:rsid w:val="00327125"/>
    <w:rsid w:val="00330300"/>
    <w:rsid w:val="00331788"/>
    <w:rsid w:val="00341906"/>
    <w:rsid w:val="00343364"/>
    <w:rsid w:val="00343BCE"/>
    <w:rsid w:val="003464A8"/>
    <w:rsid w:val="00350D28"/>
    <w:rsid w:val="00350FDC"/>
    <w:rsid w:val="003530BF"/>
    <w:rsid w:val="00353C91"/>
    <w:rsid w:val="0035472B"/>
    <w:rsid w:val="00363F6D"/>
    <w:rsid w:val="00370991"/>
    <w:rsid w:val="00371F25"/>
    <w:rsid w:val="0037285B"/>
    <w:rsid w:val="00372A01"/>
    <w:rsid w:val="0037771A"/>
    <w:rsid w:val="00383A35"/>
    <w:rsid w:val="00385C79"/>
    <w:rsid w:val="00385FC7"/>
    <w:rsid w:val="0039405E"/>
    <w:rsid w:val="003960FC"/>
    <w:rsid w:val="003A3527"/>
    <w:rsid w:val="003A46A0"/>
    <w:rsid w:val="003B2C60"/>
    <w:rsid w:val="003B2D32"/>
    <w:rsid w:val="003C1256"/>
    <w:rsid w:val="003D3954"/>
    <w:rsid w:val="003E0A03"/>
    <w:rsid w:val="003F14A9"/>
    <w:rsid w:val="003F24E3"/>
    <w:rsid w:val="003F317C"/>
    <w:rsid w:val="004072D8"/>
    <w:rsid w:val="00407B71"/>
    <w:rsid w:val="00412B02"/>
    <w:rsid w:val="004212A8"/>
    <w:rsid w:val="00433C11"/>
    <w:rsid w:val="00434989"/>
    <w:rsid w:val="00445A38"/>
    <w:rsid w:val="00447A80"/>
    <w:rsid w:val="00455757"/>
    <w:rsid w:val="004571BB"/>
    <w:rsid w:val="00460438"/>
    <w:rsid w:val="00461D2B"/>
    <w:rsid w:val="00465C77"/>
    <w:rsid w:val="00476F2A"/>
    <w:rsid w:val="00481431"/>
    <w:rsid w:val="00482132"/>
    <w:rsid w:val="00482EAF"/>
    <w:rsid w:val="00485B9D"/>
    <w:rsid w:val="0049399F"/>
    <w:rsid w:val="00496733"/>
    <w:rsid w:val="004A056C"/>
    <w:rsid w:val="004A1785"/>
    <w:rsid w:val="004A381E"/>
    <w:rsid w:val="004A70CA"/>
    <w:rsid w:val="004A780A"/>
    <w:rsid w:val="004B034A"/>
    <w:rsid w:val="004B55EA"/>
    <w:rsid w:val="004C31EF"/>
    <w:rsid w:val="004D2734"/>
    <w:rsid w:val="004D364E"/>
    <w:rsid w:val="004D52FC"/>
    <w:rsid w:val="004E58AE"/>
    <w:rsid w:val="004E7EB3"/>
    <w:rsid w:val="004F1DEF"/>
    <w:rsid w:val="004F5DBA"/>
    <w:rsid w:val="004F7C02"/>
    <w:rsid w:val="00501985"/>
    <w:rsid w:val="005033A5"/>
    <w:rsid w:val="00503C84"/>
    <w:rsid w:val="00511255"/>
    <w:rsid w:val="005243AE"/>
    <w:rsid w:val="00532970"/>
    <w:rsid w:val="00532F7F"/>
    <w:rsid w:val="00533853"/>
    <w:rsid w:val="00534901"/>
    <w:rsid w:val="005408A0"/>
    <w:rsid w:val="00545CFC"/>
    <w:rsid w:val="00545D5C"/>
    <w:rsid w:val="00546A19"/>
    <w:rsid w:val="00551580"/>
    <w:rsid w:val="005548C5"/>
    <w:rsid w:val="005552D6"/>
    <w:rsid w:val="00556FBB"/>
    <w:rsid w:val="00563878"/>
    <w:rsid w:val="00564D25"/>
    <w:rsid w:val="00577791"/>
    <w:rsid w:val="00582B6E"/>
    <w:rsid w:val="00583624"/>
    <w:rsid w:val="0059144B"/>
    <w:rsid w:val="0059685D"/>
    <w:rsid w:val="005A3440"/>
    <w:rsid w:val="005A62BD"/>
    <w:rsid w:val="005A7A7E"/>
    <w:rsid w:val="005B1846"/>
    <w:rsid w:val="005B192B"/>
    <w:rsid w:val="005B48E2"/>
    <w:rsid w:val="005C023C"/>
    <w:rsid w:val="005C6649"/>
    <w:rsid w:val="005D0702"/>
    <w:rsid w:val="005D71AA"/>
    <w:rsid w:val="005D73D0"/>
    <w:rsid w:val="005E343C"/>
    <w:rsid w:val="005E4032"/>
    <w:rsid w:val="005E5C25"/>
    <w:rsid w:val="005F205C"/>
    <w:rsid w:val="005F6102"/>
    <w:rsid w:val="005F6BEF"/>
    <w:rsid w:val="005F6F93"/>
    <w:rsid w:val="00602867"/>
    <w:rsid w:val="0061198E"/>
    <w:rsid w:val="00615DF1"/>
    <w:rsid w:val="00616AD4"/>
    <w:rsid w:val="0061721C"/>
    <w:rsid w:val="00622109"/>
    <w:rsid w:val="0062605E"/>
    <w:rsid w:val="00632212"/>
    <w:rsid w:val="00634F66"/>
    <w:rsid w:val="0064299B"/>
    <w:rsid w:val="0064558D"/>
    <w:rsid w:val="006533D5"/>
    <w:rsid w:val="00653543"/>
    <w:rsid w:val="00660910"/>
    <w:rsid w:val="00663232"/>
    <w:rsid w:val="00663CC7"/>
    <w:rsid w:val="00663D25"/>
    <w:rsid w:val="00666F11"/>
    <w:rsid w:val="00667436"/>
    <w:rsid w:val="0067045F"/>
    <w:rsid w:val="00671CC5"/>
    <w:rsid w:val="006732E8"/>
    <w:rsid w:val="006766D2"/>
    <w:rsid w:val="00676B98"/>
    <w:rsid w:val="0068473A"/>
    <w:rsid w:val="0068500C"/>
    <w:rsid w:val="006A0FBC"/>
    <w:rsid w:val="006A5BF9"/>
    <w:rsid w:val="006B6070"/>
    <w:rsid w:val="006B6482"/>
    <w:rsid w:val="006B76BE"/>
    <w:rsid w:val="006C063F"/>
    <w:rsid w:val="006C0AF1"/>
    <w:rsid w:val="006C4A33"/>
    <w:rsid w:val="006D1562"/>
    <w:rsid w:val="006D31B1"/>
    <w:rsid w:val="006D37ED"/>
    <w:rsid w:val="006D3864"/>
    <w:rsid w:val="006E2994"/>
    <w:rsid w:val="006E3466"/>
    <w:rsid w:val="006E3610"/>
    <w:rsid w:val="006F2FB6"/>
    <w:rsid w:val="006F513B"/>
    <w:rsid w:val="006F6D7E"/>
    <w:rsid w:val="00711CAA"/>
    <w:rsid w:val="007220D0"/>
    <w:rsid w:val="00727AEB"/>
    <w:rsid w:val="007536D2"/>
    <w:rsid w:val="00763BE2"/>
    <w:rsid w:val="0076674D"/>
    <w:rsid w:val="00771ECF"/>
    <w:rsid w:val="0077298F"/>
    <w:rsid w:val="00780B80"/>
    <w:rsid w:val="00781A7A"/>
    <w:rsid w:val="007849BA"/>
    <w:rsid w:val="007849D5"/>
    <w:rsid w:val="00787AFD"/>
    <w:rsid w:val="007A0734"/>
    <w:rsid w:val="007A4679"/>
    <w:rsid w:val="007B43B1"/>
    <w:rsid w:val="007C3381"/>
    <w:rsid w:val="007C44DE"/>
    <w:rsid w:val="007C58F4"/>
    <w:rsid w:val="007C6B01"/>
    <w:rsid w:val="007D2E31"/>
    <w:rsid w:val="007E46BE"/>
    <w:rsid w:val="007E4F16"/>
    <w:rsid w:val="007E6A03"/>
    <w:rsid w:val="007F26AF"/>
    <w:rsid w:val="007F5F8C"/>
    <w:rsid w:val="008003BB"/>
    <w:rsid w:val="00802DF2"/>
    <w:rsid w:val="00807568"/>
    <w:rsid w:val="00811730"/>
    <w:rsid w:val="00814929"/>
    <w:rsid w:val="00814F76"/>
    <w:rsid w:val="008230FF"/>
    <w:rsid w:val="00825AC3"/>
    <w:rsid w:val="00830149"/>
    <w:rsid w:val="0083260A"/>
    <w:rsid w:val="008331F1"/>
    <w:rsid w:val="008332ED"/>
    <w:rsid w:val="00834FF8"/>
    <w:rsid w:val="00836A5E"/>
    <w:rsid w:val="00843538"/>
    <w:rsid w:val="00847003"/>
    <w:rsid w:val="00850660"/>
    <w:rsid w:val="00851730"/>
    <w:rsid w:val="0085458A"/>
    <w:rsid w:val="00862A3C"/>
    <w:rsid w:val="0086454C"/>
    <w:rsid w:val="008652CE"/>
    <w:rsid w:val="00867CF0"/>
    <w:rsid w:val="0087184E"/>
    <w:rsid w:val="00876745"/>
    <w:rsid w:val="00876A71"/>
    <w:rsid w:val="00882FDC"/>
    <w:rsid w:val="00895CF8"/>
    <w:rsid w:val="008A0E4E"/>
    <w:rsid w:val="008A6642"/>
    <w:rsid w:val="008C33D2"/>
    <w:rsid w:val="008C3499"/>
    <w:rsid w:val="008C3AAD"/>
    <w:rsid w:val="008C722B"/>
    <w:rsid w:val="008D2A94"/>
    <w:rsid w:val="008D36CB"/>
    <w:rsid w:val="008D5912"/>
    <w:rsid w:val="008E5737"/>
    <w:rsid w:val="00900CBE"/>
    <w:rsid w:val="009019F3"/>
    <w:rsid w:val="00905167"/>
    <w:rsid w:val="0092013C"/>
    <w:rsid w:val="009209AE"/>
    <w:rsid w:val="0092506A"/>
    <w:rsid w:val="0092593E"/>
    <w:rsid w:val="00926C08"/>
    <w:rsid w:val="00927576"/>
    <w:rsid w:val="0093003B"/>
    <w:rsid w:val="00931BFF"/>
    <w:rsid w:val="0093627B"/>
    <w:rsid w:val="00937AC0"/>
    <w:rsid w:val="00940E1E"/>
    <w:rsid w:val="0094381D"/>
    <w:rsid w:val="009455E0"/>
    <w:rsid w:val="0094608A"/>
    <w:rsid w:val="009461B1"/>
    <w:rsid w:val="00950C28"/>
    <w:rsid w:val="00953287"/>
    <w:rsid w:val="0095397E"/>
    <w:rsid w:val="00954827"/>
    <w:rsid w:val="0095510C"/>
    <w:rsid w:val="009604B5"/>
    <w:rsid w:val="00962F72"/>
    <w:rsid w:val="009643F9"/>
    <w:rsid w:val="009654EC"/>
    <w:rsid w:val="00966A2C"/>
    <w:rsid w:val="009703CE"/>
    <w:rsid w:val="00970C71"/>
    <w:rsid w:val="00970EF4"/>
    <w:rsid w:val="009752E5"/>
    <w:rsid w:val="00976679"/>
    <w:rsid w:val="009853AE"/>
    <w:rsid w:val="009858CE"/>
    <w:rsid w:val="009859D0"/>
    <w:rsid w:val="0099613D"/>
    <w:rsid w:val="009A2C7B"/>
    <w:rsid w:val="009A3834"/>
    <w:rsid w:val="009A4195"/>
    <w:rsid w:val="009A59A3"/>
    <w:rsid w:val="009B0710"/>
    <w:rsid w:val="009B27B8"/>
    <w:rsid w:val="009B341D"/>
    <w:rsid w:val="009B64B4"/>
    <w:rsid w:val="009C0C27"/>
    <w:rsid w:val="009C5C95"/>
    <w:rsid w:val="009C5FC5"/>
    <w:rsid w:val="009D356F"/>
    <w:rsid w:val="009D3CEF"/>
    <w:rsid w:val="009D7961"/>
    <w:rsid w:val="009E2FAF"/>
    <w:rsid w:val="009E37BE"/>
    <w:rsid w:val="009F6269"/>
    <w:rsid w:val="009F651B"/>
    <w:rsid w:val="009F6C2A"/>
    <w:rsid w:val="00A024F9"/>
    <w:rsid w:val="00A028AE"/>
    <w:rsid w:val="00A05FA2"/>
    <w:rsid w:val="00A101F4"/>
    <w:rsid w:val="00A1180C"/>
    <w:rsid w:val="00A209A0"/>
    <w:rsid w:val="00A20DEC"/>
    <w:rsid w:val="00A21AB6"/>
    <w:rsid w:val="00A2224A"/>
    <w:rsid w:val="00A24F66"/>
    <w:rsid w:val="00A31C38"/>
    <w:rsid w:val="00A322AD"/>
    <w:rsid w:val="00A32477"/>
    <w:rsid w:val="00A33270"/>
    <w:rsid w:val="00A33EDA"/>
    <w:rsid w:val="00A37623"/>
    <w:rsid w:val="00A44401"/>
    <w:rsid w:val="00A45D03"/>
    <w:rsid w:val="00A50B20"/>
    <w:rsid w:val="00A56244"/>
    <w:rsid w:val="00A66B2C"/>
    <w:rsid w:val="00A71630"/>
    <w:rsid w:val="00A7509A"/>
    <w:rsid w:val="00A808E5"/>
    <w:rsid w:val="00A815B2"/>
    <w:rsid w:val="00A82920"/>
    <w:rsid w:val="00A83088"/>
    <w:rsid w:val="00A830B3"/>
    <w:rsid w:val="00A8354B"/>
    <w:rsid w:val="00A913A6"/>
    <w:rsid w:val="00A940B9"/>
    <w:rsid w:val="00A94422"/>
    <w:rsid w:val="00AA088D"/>
    <w:rsid w:val="00AA3A8C"/>
    <w:rsid w:val="00AB525C"/>
    <w:rsid w:val="00AB7600"/>
    <w:rsid w:val="00AC1FBE"/>
    <w:rsid w:val="00AC764A"/>
    <w:rsid w:val="00AD3476"/>
    <w:rsid w:val="00AE09A7"/>
    <w:rsid w:val="00AE2850"/>
    <w:rsid w:val="00AE7177"/>
    <w:rsid w:val="00AF0DD3"/>
    <w:rsid w:val="00AF1271"/>
    <w:rsid w:val="00AF47F1"/>
    <w:rsid w:val="00AF7D6E"/>
    <w:rsid w:val="00B004DE"/>
    <w:rsid w:val="00B10C7F"/>
    <w:rsid w:val="00B10DBA"/>
    <w:rsid w:val="00B119B1"/>
    <w:rsid w:val="00B128D0"/>
    <w:rsid w:val="00B15E43"/>
    <w:rsid w:val="00B2363D"/>
    <w:rsid w:val="00B3261B"/>
    <w:rsid w:val="00B37426"/>
    <w:rsid w:val="00B37D86"/>
    <w:rsid w:val="00B43DDA"/>
    <w:rsid w:val="00B45A22"/>
    <w:rsid w:val="00B62EA1"/>
    <w:rsid w:val="00B71138"/>
    <w:rsid w:val="00B73F71"/>
    <w:rsid w:val="00B75F2B"/>
    <w:rsid w:val="00B77CDD"/>
    <w:rsid w:val="00B81074"/>
    <w:rsid w:val="00B835A9"/>
    <w:rsid w:val="00B907F4"/>
    <w:rsid w:val="00B9336A"/>
    <w:rsid w:val="00B93C53"/>
    <w:rsid w:val="00B97C11"/>
    <w:rsid w:val="00BA4C36"/>
    <w:rsid w:val="00BB2BEC"/>
    <w:rsid w:val="00BC1C2B"/>
    <w:rsid w:val="00BC33A7"/>
    <w:rsid w:val="00BC486D"/>
    <w:rsid w:val="00BC5A8A"/>
    <w:rsid w:val="00BC5ED1"/>
    <w:rsid w:val="00BD44B9"/>
    <w:rsid w:val="00BE01E4"/>
    <w:rsid w:val="00BE38A1"/>
    <w:rsid w:val="00BE64C2"/>
    <w:rsid w:val="00BE736A"/>
    <w:rsid w:val="00BF177F"/>
    <w:rsid w:val="00BF1A0A"/>
    <w:rsid w:val="00BF2DD4"/>
    <w:rsid w:val="00BF6F1C"/>
    <w:rsid w:val="00C055B8"/>
    <w:rsid w:val="00C102B3"/>
    <w:rsid w:val="00C14299"/>
    <w:rsid w:val="00C219C4"/>
    <w:rsid w:val="00C24151"/>
    <w:rsid w:val="00C2560A"/>
    <w:rsid w:val="00C31FFC"/>
    <w:rsid w:val="00C33743"/>
    <w:rsid w:val="00C41FAD"/>
    <w:rsid w:val="00C42DCE"/>
    <w:rsid w:val="00C43EE4"/>
    <w:rsid w:val="00C5247A"/>
    <w:rsid w:val="00C53710"/>
    <w:rsid w:val="00C539EA"/>
    <w:rsid w:val="00C53EE8"/>
    <w:rsid w:val="00C56FD6"/>
    <w:rsid w:val="00C603A7"/>
    <w:rsid w:val="00C66E52"/>
    <w:rsid w:val="00C66FD5"/>
    <w:rsid w:val="00C718C2"/>
    <w:rsid w:val="00C8087C"/>
    <w:rsid w:val="00C816BB"/>
    <w:rsid w:val="00C83D53"/>
    <w:rsid w:val="00C97D2F"/>
    <w:rsid w:val="00C97E7D"/>
    <w:rsid w:val="00CA1913"/>
    <w:rsid w:val="00CA2401"/>
    <w:rsid w:val="00CA70FB"/>
    <w:rsid w:val="00CB2FBC"/>
    <w:rsid w:val="00CB64BF"/>
    <w:rsid w:val="00CC07E4"/>
    <w:rsid w:val="00CC2D8E"/>
    <w:rsid w:val="00CC3992"/>
    <w:rsid w:val="00CC7C8F"/>
    <w:rsid w:val="00CD720A"/>
    <w:rsid w:val="00CE2580"/>
    <w:rsid w:val="00CE5B65"/>
    <w:rsid w:val="00CE7708"/>
    <w:rsid w:val="00CF08C8"/>
    <w:rsid w:val="00CF15D9"/>
    <w:rsid w:val="00CF463F"/>
    <w:rsid w:val="00D07DC3"/>
    <w:rsid w:val="00D1187F"/>
    <w:rsid w:val="00D172D2"/>
    <w:rsid w:val="00D20C8E"/>
    <w:rsid w:val="00D22264"/>
    <w:rsid w:val="00D24B63"/>
    <w:rsid w:val="00D400A7"/>
    <w:rsid w:val="00D44369"/>
    <w:rsid w:val="00D555A6"/>
    <w:rsid w:val="00D61397"/>
    <w:rsid w:val="00D81EFE"/>
    <w:rsid w:val="00D84614"/>
    <w:rsid w:val="00D85DC8"/>
    <w:rsid w:val="00D94577"/>
    <w:rsid w:val="00DB1054"/>
    <w:rsid w:val="00DB15AD"/>
    <w:rsid w:val="00DB24B6"/>
    <w:rsid w:val="00DB62E2"/>
    <w:rsid w:val="00DD13D7"/>
    <w:rsid w:val="00DD1FD0"/>
    <w:rsid w:val="00DD59EA"/>
    <w:rsid w:val="00DE23DF"/>
    <w:rsid w:val="00DE278B"/>
    <w:rsid w:val="00DE49C0"/>
    <w:rsid w:val="00DF566E"/>
    <w:rsid w:val="00E00005"/>
    <w:rsid w:val="00E02381"/>
    <w:rsid w:val="00E037C9"/>
    <w:rsid w:val="00E05D6B"/>
    <w:rsid w:val="00E11A64"/>
    <w:rsid w:val="00E126B3"/>
    <w:rsid w:val="00E150F9"/>
    <w:rsid w:val="00E227F4"/>
    <w:rsid w:val="00E27C32"/>
    <w:rsid w:val="00E357B3"/>
    <w:rsid w:val="00E465B3"/>
    <w:rsid w:val="00E52BEF"/>
    <w:rsid w:val="00E54C3D"/>
    <w:rsid w:val="00E5619F"/>
    <w:rsid w:val="00E6119F"/>
    <w:rsid w:val="00E6553D"/>
    <w:rsid w:val="00E658A5"/>
    <w:rsid w:val="00E661F9"/>
    <w:rsid w:val="00E80194"/>
    <w:rsid w:val="00E843C2"/>
    <w:rsid w:val="00E86AC5"/>
    <w:rsid w:val="00E92D82"/>
    <w:rsid w:val="00E9406E"/>
    <w:rsid w:val="00E9480B"/>
    <w:rsid w:val="00E9650F"/>
    <w:rsid w:val="00EA145E"/>
    <w:rsid w:val="00EA2297"/>
    <w:rsid w:val="00EA33F4"/>
    <w:rsid w:val="00EA76E7"/>
    <w:rsid w:val="00EB3BB9"/>
    <w:rsid w:val="00EB45B5"/>
    <w:rsid w:val="00EB70CC"/>
    <w:rsid w:val="00EC6F30"/>
    <w:rsid w:val="00EC7DAF"/>
    <w:rsid w:val="00ED4E3D"/>
    <w:rsid w:val="00EE37BB"/>
    <w:rsid w:val="00EE62E3"/>
    <w:rsid w:val="00EF2AA0"/>
    <w:rsid w:val="00F022A4"/>
    <w:rsid w:val="00F04069"/>
    <w:rsid w:val="00F17461"/>
    <w:rsid w:val="00F20ABC"/>
    <w:rsid w:val="00F318E5"/>
    <w:rsid w:val="00F3705C"/>
    <w:rsid w:val="00F41D36"/>
    <w:rsid w:val="00F442A0"/>
    <w:rsid w:val="00F503E7"/>
    <w:rsid w:val="00F51D2C"/>
    <w:rsid w:val="00F53463"/>
    <w:rsid w:val="00F54E6E"/>
    <w:rsid w:val="00F561ED"/>
    <w:rsid w:val="00F622B3"/>
    <w:rsid w:val="00F71103"/>
    <w:rsid w:val="00F7231E"/>
    <w:rsid w:val="00F8119D"/>
    <w:rsid w:val="00F87A70"/>
    <w:rsid w:val="00F92C58"/>
    <w:rsid w:val="00F946BA"/>
    <w:rsid w:val="00F97211"/>
    <w:rsid w:val="00FA1B7E"/>
    <w:rsid w:val="00FA245C"/>
    <w:rsid w:val="00FA7913"/>
    <w:rsid w:val="00FA7CCD"/>
    <w:rsid w:val="00FB396E"/>
    <w:rsid w:val="00FB49E8"/>
    <w:rsid w:val="00FB7751"/>
    <w:rsid w:val="00FB77A5"/>
    <w:rsid w:val="00FC03FD"/>
    <w:rsid w:val="00FD022E"/>
    <w:rsid w:val="00FD0AF5"/>
    <w:rsid w:val="00FD4420"/>
    <w:rsid w:val="00FE51B5"/>
    <w:rsid w:val="00FE7190"/>
    <w:rsid w:val="00FF728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EF3352"/>
  <w15:docId w15:val="{A4487CAA-760E-4426-AB97-66C36421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3088"/>
    <w:pPr>
      <w:spacing w:before="120" w:after="120" w:line="360" w:lineRule="auto"/>
      <w:ind w:right="45" w:firstLine="284"/>
      <w:jc w:val="both"/>
    </w:pPr>
    <w:rPr>
      <w:rFonts w:asciiTheme="minorHAnsi" w:hAnsiTheme="minorHAnsi"/>
      <w:sz w:val="24"/>
      <w:lang w:eastAsia="en-US"/>
    </w:rPr>
  </w:style>
  <w:style w:type="paragraph" w:styleId="Ttulo1">
    <w:name w:val="heading 1"/>
    <w:basedOn w:val="Normal"/>
    <w:next w:val="Normal"/>
    <w:qFormat/>
    <w:rsid w:val="00727AEB"/>
    <w:pPr>
      <w:keepNext/>
      <w:numPr>
        <w:numId w:val="1"/>
      </w:numPr>
      <w:spacing w:after="240" w:line="240" w:lineRule="auto"/>
      <w:ind w:right="0"/>
      <w:jc w:val="left"/>
      <w:outlineLvl w:val="0"/>
    </w:pPr>
    <w:rPr>
      <w:b/>
      <w:smallCaps/>
      <w:sz w:val="28"/>
    </w:rPr>
  </w:style>
  <w:style w:type="paragraph" w:styleId="Ttulo2">
    <w:name w:val="heading 2"/>
    <w:basedOn w:val="Normal"/>
    <w:next w:val="Normal"/>
    <w:qFormat/>
    <w:rsid w:val="006F6D7E"/>
    <w:pPr>
      <w:keepNext/>
      <w:numPr>
        <w:ilvl w:val="1"/>
        <w:numId w:val="1"/>
      </w:numPr>
      <w:tabs>
        <w:tab w:val="left" w:pos="-851"/>
      </w:tabs>
      <w:spacing w:before="240"/>
      <w:jc w:val="left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B004DE"/>
    <w:pPr>
      <w:keepNext/>
      <w:numPr>
        <w:ilvl w:val="2"/>
        <w:numId w:val="1"/>
      </w:numPr>
      <w:jc w:val="left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752E5"/>
    <w:pPr>
      <w:keepNext/>
      <w:numPr>
        <w:ilvl w:val="3"/>
        <w:numId w:val="1"/>
      </w:numPr>
      <w:jc w:val="center"/>
      <w:outlineLvl w:val="3"/>
    </w:pPr>
    <w:rPr>
      <w:b/>
      <w:sz w:val="48"/>
      <w:u w:val="single"/>
    </w:rPr>
  </w:style>
  <w:style w:type="paragraph" w:styleId="Ttulo5">
    <w:name w:val="heading 5"/>
    <w:basedOn w:val="Normal"/>
    <w:next w:val="Normal"/>
    <w:qFormat/>
    <w:rsid w:val="009752E5"/>
    <w:pPr>
      <w:keepNext/>
      <w:numPr>
        <w:ilvl w:val="4"/>
        <w:numId w:val="1"/>
      </w:numPr>
      <w:tabs>
        <w:tab w:val="left" w:pos="-851"/>
      </w:tabs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rsid w:val="009752E5"/>
    <w:pPr>
      <w:keepNext/>
      <w:numPr>
        <w:ilvl w:val="5"/>
        <w:numId w:val="1"/>
      </w:numPr>
      <w:jc w:val="center"/>
      <w:outlineLvl w:val="5"/>
    </w:pPr>
    <w:rPr>
      <w:sz w:val="28"/>
    </w:rPr>
  </w:style>
  <w:style w:type="paragraph" w:styleId="Ttulo7">
    <w:name w:val="heading 7"/>
    <w:basedOn w:val="Normal"/>
    <w:next w:val="Normal"/>
    <w:qFormat/>
    <w:rsid w:val="009752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9752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9752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ind w:right="0"/>
    </w:p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link w:val="RodapCarter"/>
    <w:uiPriority w:val="99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paragraph" w:styleId="Avanodecorpodetexto">
    <w:name w:val="Body Text Indent"/>
    <w:basedOn w:val="Normal"/>
  </w:style>
  <w:style w:type="character" w:styleId="Hiperligao">
    <w:name w:val="Hyperlink"/>
    <w:uiPriority w:val="99"/>
    <w:rsid w:val="002B124A"/>
    <w:rPr>
      <w:rFonts w:asciiTheme="minorHAnsi" w:hAnsiTheme="minorHAnsi"/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styleId="Legenda">
    <w:name w:val="caption"/>
    <w:basedOn w:val="Normal"/>
    <w:next w:val="Normal"/>
    <w:autoRedefine/>
    <w:qFormat/>
    <w:rsid w:val="001631C3"/>
    <w:pPr>
      <w:ind w:firstLine="0"/>
      <w:jc w:val="center"/>
    </w:pPr>
    <w:rPr>
      <w:rFonts w:ascii="Tahoma" w:hAnsi="Tahoma" w:cs="Tahoma"/>
      <w:bCs/>
      <w:szCs w:val="24"/>
    </w:rPr>
  </w:style>
  <w:style w:type="paragraph" w:customStyle="1" w:styleId="Figura">
    <w:name w:val="Figura"/>
    <w:basedOn w:val="Legenda"/>
    <w:rsid w:val="00836A5E"/>
    <w:pPr>
      <w:spacing w:after="0" w:line="240" w:lineRule="auto"/>
    </w:pPr>
    <w:rPr>
      <w:bCs w:val="0"/>
    </w:rPr>
  </w:style>
  <w:style w:type="paragraph" w:styleId="Corpodetexto2">
    <w:name w:val="Body Text 2"/>
    <w:basedOn w:val="Normal"/>
    <w:pPr>
      <w:widowControl w:val="0"/>
      <w:spacing w:before="360"/>
      <w:ind w:firstLine="0"/>
      <w:jc w:val="center"/>
    </w:pPr>
    <w:rPr>
      <w:bCs/>
      <w:sz w:val="40"/>
    </w:rPr>
  </w:style>
  <w:style w:type="paragraph" w:customStyle="1" w:styleId="n">
    <w:name w:val="n"/>
    <w:basedOn w:val="Ttulo1"/>
  </w:style>
  <w:style w:type="paragraph" w:styleId="Textodebloco">
    <w:name w:val="Block Text"/>
    <w:basedOn w:val="Normal"/>
    <w:pPr>
      <w:tabs>
        <w:tab w:val="left" w:pos="709"/>
      </w:tabs>
      <w:ind w:left="709" w:hanging="425"/>
    </w:pPr>
  </w:style>
  <w:style w:type="paragraph" w:styleId="Textodebalo">
    <w:name w:val="Balloon Text"/>
    <w:basedOn w:val="Normal"/>
    <w:semiHidden/>
    <w:rsid w:val="00666F1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F3705C"/>
    <w:rPr>
      <w:lang w:eastAsia="pt-PT"/>
    </w:rPr>
  </w:style>
  <w:style w:type="table" w:styleId="TabelacomGrelha">
    <w:name w:val="Table Grid"/>
    <w:basedOn w:val="Tabelanormal"/>
    <w:uiPriority w:val="59"/>
    <w:rsid w:val="00EE62E3"/>
    <w:pPr>
      <w:spacing w:before="120" w:after="120" w:line="360" w:lineRule="auto"/>
      <w:ind w:right="45"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Indent2">
    <w:name w:val="WW-Body Text Indent 2"/>
    <w:basedOn w:val="Normal"/>
    <w:rsid w:val="00F71103"/>
    <w:pPr>
      <w:tabs>
        <w:tab w:val="left" w:pos="540"/>
      </w:tabs>
      <w:suppressAutoHyphens/>
      <w:spacing w:before="0" w:after="0"/>
      <w:ind w:left="180" w:right="0" w:firstLine="360"/>
    </w:pPr>
    <w:rPr>
      <w:sz w:val="28"/>
      <w:szCs w:val="24"/>
      <w:lang w:eastAsia="ar-SA"/>
    </w:rPr>
  </w:style>
  <w:style w:type="paragraph" w:styleId="ndice1">
    <w:name w:val="toc 1"/>
    <w:basedOn w:val="Normal"/>
    <w:next w:val="Normal"/>
    <w:autoRedefine/>
    <w:uiPriority w:val="39"/>
    <w:rsid w:val="00D555A6"/>
    <w:pPr>
      <w:tabs>
        <w:tab w:val="left" w:pos="567"/>
        <w:tab w:val="right" w:leader="dot" w:pos="8364"/>
      </w:tabs>
      <w:spacing w:before="60" w:after="0" w:line="240" w:lineRule="auto"/>
    </w:pPr>
  </w:style>
  <w:style w:type="paragraph" w:styleId="ndice2">
    <w:name w:val="toc 2"/>
    <w:basedOn w:val="Normal"/>
    <w:next w:val="Normal"/>
    <w:autoRedefine/>
    <w:uiPriority w:val="39"/>
    <w:rsid w:val="00D555A6"/>
    <w:pPr>
      <w:tabs>
        <w:tab w:val="left" w:pos="1134"/>
        <w:tab w:val="right" w:leader="dot" w:pos="8364"/>
      </w:tabs>
      <w:spacing w:before="0" w:after="0" w:line="240" w:lineRule="auto"/>
      <w:ind w:left="238"/>
    </w:pPr>
  </w:style>
  <w:style w:type="paragraph" w:customStyle="1" w:styleId="xpto">
    <w:name w:val="xpto"/>
    <w:basedOn w:val="n"/>
    <w:rsid w:val="00E465B3"/>
    <w:pPr>
      <w:numPr>
        <w:numId w:val="0"/>
      </w:numPr>
    </w:pPr>
  </w:style>
  <w:style w:type="paragraph" w:customStyle="1" w:styleId="EstiloLegendaTahoma12ptNoNegritoCentradoPrimeiralinh">
    <w:name w:val="Estilo Legenda + Tahoma 12 pt Não Negrito Centrado Primeira linh..."/>
    <w:basedOn w:val="Legenda"/>
    <w:autoRedefine/>
    <w:rsid w:val="00E6119F"/>
    <w:pPr>
      <w:spacing w:before="0" w:after="240" w:line="240" w:lineRule="auto"/>
    </w:pPr>
    <w:rPr>
      <w:b/>
      <w:bCs w:val="0"/>
    </w:rPr>
  </w:style>
  <w:style w:type="paragraph" w:customStyle="1" w:styleId="Legenda1">
    <w:name w:val="Legenda1"/>
    <w:basedOn w:val="Figura"/>
    <w:rsid w:val="00DE278B"/>
    <w:pPr>
      <w:spacing w:after="120"/>
      <w:ind w:left="709" w:right="737"/>
    </w:pPr>
  </w:style>
  <w:style w:type="paragraph" w:styleId="Textodecomentrio">
    <w:name w:val="annotation text"/>
    <w:basedOn w:val="Normal"/>
    <w:semiHidden/>
    <w:rsid w:val="00A815B2"/>
    <w:rPr>
      <w:sz w:val="20"/>
    </w:rPr>
  </w:style>
  <w:style w:type="paragraph" w:styleId="Assuntodecomentrio">
    <w:name w:val="annotation subject"/>
    <w:basedOn w:val="Textodecomentrio"/>
    <w:next w:val="Textodecomentrio"/>
    <w:semiHidden/>
    <w:rsid w:val="00A815B2"/>
    <w:pPr>
      <w:spacing w:before="0" w:after="0" w:line="240" w:lineRule="auto"/>
      <w:ind w:right="0" w:firstLine="0"/>
      <w:jc w:val="left"/>
    </w:pPr>
    <w:rPr>
      <w:rFonts w:eastAsia="SimSun"/>
      <w:b/>
      <w:bCs/>
      <w:lang w:val="en-US" w:eastAsia="zh-CN"/>
    </w:rPr>
  </w:style>
  <w:style w:type="paragraph" w:customStyle="1" w:styleId="Bullet-Eagle">
    <w:name w:val="Bullet - Eagle"/>
    <w:basedOn w:val="Normal"/>
    <w:rsid w:val="00966A2C"/>
    <w:pPr>
      <w:numPr>
        <w:numId w:val="2"/>
      </w:numPr>
      <w:spacing w:before="60" w:after="60" w:line="240" w:lineRule="auto"/>
      <w:ind w:right="0"/>
      <w:jc w:val="left"/>
    </w:pPr>
    <w:rPr>
      <w:rFonts w:ascii="Arial" w:eastAsia="SimSun" w:hAnsi="Arial" w:cs="Arial"/>
      <w:color w:val="000000"/>
      <w:sz w:val="20"/>
      <w:lang w:val="en-US" w:eastAsia="zh-CN"/>
    </w:rPr>
  </w:style>
  <w:style w:type="paragraph" w:customStyle="1" w:styleId="Task">
    <w:name w:val="Task"/>
    <w:basedOn w:val="Normal"/>
    <w:next w:val="Corpodetexto"/>
    <w:rsid w:val="00DD59EA"/>
    <w:pPr>
      <w:keepNext/>
      <w:spacing w:before="360" w:line="240" w:lineRule="auto"/>
      <w:ind w:left="-144" w:right="0" w:firstLine="0"/>
      <w:jc w:val="left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Tarefa">
    <w:name w:val="Tarefa"/>
    <w:basedOn w:val="Task"/>
    <w:autoRedefine/>
    <w:rsid w:val="00E05D6B"/>
    <w:pPr>
      <w:spacing w:before="120"/>
      <w:ind w:left="0" w:firstLine="284"/>
    </w:pPr>
    <w:rPr>
      <w:sz w:val="24"/>
      <w:szCs w:val="24"/>
      <w:lang w:val="pt-PT"/>
    </w:rPr>
  </w:style>
  <w:style w:type="paragraph" w:customStyle="1" w:styleId="Passo">
    <w:name w:val="Passo"/>
    <w:basedOn w:val="Tarefa"/>
    <w:rsid w:val="00E05D6B"/>
  </w:style>
  <w:style w:type="character" w:styleId="Refdecomentrio">
    <w:name w:val="annotation reference"/>
    <w:semiHidden/>
    <w:rsid w:val="003F24E3"/>
    <w:rPr>
      <w:sz w:val="16"/>
      <w:szCs w:val="16"/>
    </w:rPr>
  </w:style>
  <w:style w:type="paragraph" w:customStyle="1" w:styleId="SectionHeading">
    <w:name w:val="Section Heading"/>
    <w:next w:val="Body"/>
    <w:link w:val="SectionHeadingChar"/>
    <w:rsid w:val="0059685D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link w:val="SectionHeading"/>
    <w:rsid w:val="0059685D"/>
    <w:rPr>
      <w:rFonts w:ascii="Arial" w:hAnsi="Arial"/>
      <w:b/>
      <w:sz w:val="24"/>
      <w:szCs w:val="24"/>
      <w:lang w:val="en-US" w:eastAsia="en-US" w:bidi="ar-SA"/>
    </w:rPr>
  </w:style>
  <w:style w:type="character" w:styleId="nfase">
    <w:name w:val="Emphasis"/>
    <w:qFormat/>
    <w:rsid w:val="00CF463F"/>
    <w:rPr>
      <w:i/>
      <w:iCs/>
    </w:rPr>
  </w:style>
  <w:style w:type="character" w:customStyle="1" w:styleId="CabealhoCarter">
    <w:name w:val="Cabeçalho Caráter"/>
    <w:link w:val="Cabealho"/>
    <w:rsid w:val="00622109"/>
    <w:rPr>
      <w:rFonts w:ascii="CG Times" w:hAnsi="CG Times"/>
      <w:sz w:val="24"/>
      <w:lang w:eastAsia="en-US"/>
    </w:rPr>
  </w:style>
  <w:style w:type="character" w:customStyle="1" w:styleId="RodapCarter">
    <w:name w:val="Rodapé Caráter"/>
    <w:link w:val="Rodap"/>
    <w:uiPriority w:val="99"/>
    <w:rsid w:val="006F6D7E"/>
    <w:rPr>
      <w:rFonts w:ascii="CG Times" w:hAnsi="CG Times"/>
      <w:sz w:val="24"/>
      <w:lang w:eastAsia="en-US"/>
    </w:rPr>
  </w:style>
  <w:style w:type="paragraph" w:customStyle="1" w:styleId="LegendadeFigura">
    <w:name w:val="Legenda de Figura"/>
    <w:basedOn w:val="Legenda"/>
    <w:next w:val="Normal"/>
    <w:qFormat/>
    <w:rsid w:val="00B004DE"/>
  </w:style>
  <w:style w:type="paragraph" w:customStyle="1" w:styleId="LegendadeTabela">
    <w:name w:val="Legenda de Tabela"/>
    <w:basedOn w:val="Legenda1"/>
    <w:qFormat/>
    <w:rsid w:val="00ED4E3D"/>
    <w:pPr>
      <w:spacing w:before="240"/>
    </w:pPr>
  </w:style>
  <w:style w:type="paragraph" w:styleId="ndicedeilustraes">
    <w:name w:val="table of figures"/>
    <w:basedOn w:val="Normal"/>
    <w:next w:val="Normal"/>
    <w:uiPriority w:val="99"/>
    <w:rsid w:val="0005105F"/>
    <w:pPr>
      <w:spacing w:before="60" w:after="6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sid w:val="002C066E"/>
    <w:rPr>
      <w:color w:val="808080"/>
    </w:rPr>
  </w:style>
  <w:style w:type="paragraph" w:customStyle="1" w:styleId="Equaio">
    <w:name w:val="Equaçãio"/>
    <w:basedOn w:val="Normal"/>
    <w:qFormat/>
    <w:rsid w:val="002C066E"/>
    <w:pPr>
      <w:tabs>
        <w:tab w:val="left" w:pos="1134"/>
        <w:tab w:val="left" w:pos="6804"/>
      </w:tabs>
      <w:spacing w:before="240" w:after="240" w:line="240" w:lineRule="auto"/>
    </w:pPr>
  </w:style>
  <w:style w:type="paragraph" w:styleId="ndice3">
    <w:name w:val="toc 3"/>
    <w:basedOn w:val="Normal"/>
    <w:next w:val="Normal"/>
    <w:autoRedefine/>
    <w:uiPriority w:val="39"/>
    <w:rsid w:val="0005105F"/>
    <w:pPr>
      <w:spacing w:before="0" w:after="0" w:line="240" w:lineRule="auto"/>
      <w:ind w:left="482"/>
    </w:pPr>
  </w:style>
  <w:style w:type="paragraph" w:styleId="PargrafodaLista">
    <w:name w:val="List Paragraph"/>
    <w:basedOn w:val="Normal"/>
    <w:uiPriority w:val="34"/>
    <w:qFormat/>
    <w:rsid w:val="00370991"/>
    <w:pPr>
      <w:spacing w:before="0" w:after="200" w:line="276" w:lineRule="auto"/>
      <w:ind w:left="720" w:right="0" w:firstLine="0"/>
      <w:contextualSpacing/>
      <w:jc w:val="left"/>
    </w:pPr>
    <w:rPr>
      <w:rFonts w:eastAsiaTheme="minorHAnsi" w:cstheme="minorBidi"/>
      <w:szCs w:val="22"/>
    </w:rPr>
  </w:style>
  <w:style w:type="paragraph" w:customStyle="1" w:styleId="Normalenc">
    <w:name w:val="Normal_enc"/>
    <w:basedOn w:val="Normal"/>
    <w:rsid w:val="005B192B"/>
    <w:pPr>
      <w:ind w:firstLine="0"/>
    </w:pPr>
  </w:style>
  <w:style w:type="paragraph" w:customStyle="1" w:styleId="equacao">
    <w:name w:val="equacao"/>
    <w:basedOn w:val="Normal"/>
    <w:rsid w:val="005B192B"/>
    <w:pPr>
      <w:widowControl w:val="0"/>
      <w:tabs>
        <w:tab w:val="left" w:pos="851"/>
        <w:tab w:val="left" w:pos="7513"/>
      </w:tabs>
      <w:spacing w:before="0" w:after="240" w:line="240" w:lineRule="auto"/>
    </w:pPr>
    <w:rPr>
      <w:rFonts w:ascii="Cambria Math" w:hAnsi="Cambria Math"/>
    </w:rPr>
  </w:style>
  <w:style w:type="paragraph" w:styleId="Bibliografia">
    <w:name w:val="Bibliography"/>
    <w:basedOn w:val="Normal"/>
    <w:next w:val="Normal"/>
    <w:uiPriority w:val="37"/>
    <w:unhideWhenUsed/>
    <w:rsid w:val="00A8354B"/>
    <w:pPr>
      <w:tabs>
        <w:tab w:val="left" w:pos="567"/>
      </w:tabs>
      <w:spacing w:before="60" w:after="60"/>
      <w:ind w:left="567" w:hanging="567"/>
    </w:pPr>
  </w:style>
  <w:style w:type="paragraph" w:customStyle="1" w:styleId="Tabela">
    <w:name w:val="Tabela"/>
    <w:basedOn w:val="Normal"/>
    <w:qFormat/>
    <w:rsid w:val="009B64B4"/>
    <w:pPr>
      <w:spacing w:before="40" w:after="40" w:line="240" w:lineRule="auto"/>
      <w:ind w:firstLine="0"/>
      <w:jc w:val="center"/>
    </w:pPr>
    <w:rPr>
      <w:rFonts w:ascii="Calibri" w:hAnsi="Calibri"/>
      <w:b/>
      <w:bCs/>
      <w:color w:val="000000"/>
      <w:szCs w:val="24"/>
    </w:rPr>
  </w:style>
  <w:style w:type="paragraph" w:customStyle="1" w:styleId="Comandos">
    <w:name w:val="Comandos"/>
    <w:basedOn w:val="Normal"/>
    <w:qFormat/>
    <w:rsid w:val="009B64B4"/>
    <w:pPr>
      <w:spacing w:before="0" w:after="0" w:line="240" w:lineRule="auto"/>
      <w:ind w:left="709"/>
    </w:pPr>
    <w:rPr>
      <w:rFonts w:ascii="Courier New" w:hAnsi="Courier New" w:cs="Courier New"/>
    </w:rPr>
  </w:style>
  <w:style w:type="paragraph" w:customStyle="1" w:styleId="Ouput">
    <w:name w:val="Ouput"/>
    <w:basedOn w:val="Normal"/>
    <w:qFormat/>
    <w:rsid w:val="009B64B4"/>
    <w:pPr>
      <w:spacing w:before="0" w:after="0" w:line="240" w:lineRule="auto"/>
    </w:pPr>
    <w:rPr>
      <w:rFonts w:ascii="Courier New" w:hAnsi="Courier New" w:cs="Courier New"/>
      <w:sz w:val="18"/>
      <w:szCs w:val="18"/>
      <w:lang w:val="en-029"/>
    </w:rPr>
  </w:style>
  <w:style w:type="paragraph" w:styleId="NormalWeb">
    <w:name w:val="Normal (Web)"/>
    <w:basedOn w:val="Normal"/>
    <w:semiHidden/>
    <w:unhideWhenUsed/>
    <w:rsid w:val="003464A8"/>
    <w:rPr>
      <w:rFonts w:ascii="Times New Roman" w:hAnsi="Times New Roman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11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9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95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ink/ink1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8.940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34.778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06T16:32:21.215"/>
    </inkml:context>
    <inkml:brush xml:id="br0">
      <inkml:brushProperty name="width" value="0.035" units="cm"/>
      <inkml:brushProperty name="height" value="0.035" units="cm"/>
      <inkml:brushProperty name="color" value="#111111"/>
    </inkml:brush>
  </inkml:definitions>
  <inkml:trace contextRef="#ctx0" brushRef="#br0">153 212 24575</inkml:trace>
  <inkml:trace contextRef="#ctx0" brushRef="#br0" timeOffset="191.21">153 212 24575</inkml:trace>
  <inkml:trace contextRef="#ctx0" brushRef="#br0" timeOffset="349.88">153 212 24575</inkml:trace>
  <inkml:trace contextRef="#ctx0" brushRef="#br0" timeOffset="540.44">153 212 24575</inkml:trace>
  <inkml:trace contextRef="#ctx0" brushRef="#br0" timeOffset="8103.82">153 213 24575,'-1'0'0,"1"0"0,-1 0 0,0 0 0,1 0 0,-1-1 0,0 1 0,1 0 0,-1 0 0,1-1 0,-1 1 0,0 0 0,1-1 0,-1 1 0,1-1 0,-1 1 0,1-1 0,-1 1 0,1-1 0,-1 1 0,1-1 0,0 1 0,-1-1 0,1 0 0,0 1 0,-1-1 0,1 1 0,0-1 0,0 0 0,0 1 0,0-1 0,0 0 0,-1 1 0,1-1 0,0 0 0,0 0 0,1 1 0,-1-1 0,0 0 0,0 1 0,0-1 0,0 0 0,0 1 0,1-1 0,-1 1 0,0-1 0,1 0 0,0 0 0,15-30 0,-13 28 0,1 0 0,-1 1 0,1-1 0,0 1 0,0 0 0,0 0 0,8-2 0,-11 4 0,-1-1 0,1 1 0,0 0 0,-1-1 0,1 1 0,-1 0 0,1 0 0,0 0 0,-1-1 0,1 1 0,0 0 0,-1 0 0,1 0 0,-1 0 0,1 0 0,0 0 0,-1 0 0,1 0 0,0 0 0,-1 1 0,1-1 0,0 0 0,-1 0 0,1 1 0,-1-1 0,1 0 0,0 0 0,-1 1 0,1-1 0,-1 1 0,1-1 0,-1 1 0,0-1 0,1 1 0,-1-1 0,1 1 0,-1-1 0,0 1 0,1-1 0,-1 1 0,0-1 0,1 1 0,-1 0 0,0-1 0,0 1 0,0 0 0,0-1 0,0 1 0,0 0 0,0-1 0,0 1 0,0-1 0,0 1 0,0 0 0,0-1 0,0 1 0,0 0 0,-1-1 0,1 2 0,-2 2 0,0 0 0,0 1 0,0-1 0,0 0 0,-1-1 0,1 1 0,-1 0 0,0-1 0,-4 4 0,4-3 0,-1 0 0,1 0 0,-1 0 0,1 1 0,0-1 0,1 1 0,-5 9 0,6-11 0,0 1 0,0-1 0,0 0 0,0 1 0,-1-1 0,1 0 0,-1 0 0,0 0 0,-3 3 0,4-5 0,-1 0 0,0 0 0,0 0 0,1 0 0,-1 0 0,0 0 0,0-1 0,0 1 0,0-1 0,0 1 0,0-1 0,0 0 0,0 0 0,0 0 0,0 0 0,0 0 0,-4-1 0,6 1 0,-13-1 0,0-1 0,-22-5 0,32 7 0,1-1 0,-1 0 0,0 0 0,1 0 0,-1 0 0,1-1 0,-1 1 0,1-1 0,0 1 0,0-1 0,0 0 0,-1 0 0,2 0 0,-1 0 0,0 0 0,0 0 0,1 0 0,-1-1 0,-1-3 0,3 4 0,0 0 0,0 0 0,0-1 0,0 1 0,0 0 0,1 0 0,-1 0 0,1-1 0,0 1 0,-1 0 0,1 0 0,0 0 0,0 0 0,1 0 0,-1 0 0,0 1 0,0-1 0,1 0 0,-1 0 0,1 1 0,0-1 0,-1 1 0,1 0 0,0-1 0,2 0 0,0-1 0,0 0 0,1 0 0,-1 0 0,1 1 0,-1-1 0,1 1 0,0 0 0,0 1 0,0-1 0,5 0 0,-9 2 0,0 0 0,0 0 0,-1 0 0,1 1 0,0-1 0,0 0 0,0 0 0,0 1 0,0-1 0,-1 0 0,1 1 0,0-1 0,0 1 0,-1-1 0,1 1 0,0 0 0,-1-1 0,1 1 0,0 0 0,-1-1 0,1 1 0,-1 0 0,1-1 0,-1 1 0,1 0 0,-1 0 0,0 0 0,1 0 0,-1-1 0,0 1 0,0 0 0,0 0 0,0 0 0,1 0 0,-1 0 0,0 0 0,-1 0 0,1-1 0,0 1 0,0 0 0,0 0 0,0 0 0,-1 0 0,0 1 0,1 1 0,-1-1 0,1 0 0,-1 0 0,0 1 0,1-1 0,-1 0 0,0 0 0,-1 0 0,1 0 0,0 0 0,-1 0 0,1 0 0,-1-1 0,1 1 0,-1 0 0,-3 1 0,21-28 0,-15 24 0,0 0 0,0 0 0,0 1 0,0-1 0,0 0 0,0 1 0,0-1 0,1 0 0,-1 1 0,0 0 0,0-1 0,0 1 0,1 0 0,1-1 0,-2 1 0,-1 0 0,1 0 0,-1 1 0,1-1 0,-1 0 0,1 0 0,-1 0 0,1 1 0,-1-1 0,1 0 0,-1 1 0,1-1 0,-1 0 0,1 1 0,-1-1 0,1 1 0,-1-1 0,0 1 0,1-1 0,-1 1 0,0-1 0,1 1 0,1 5 0,0-1 0,-1 1 0,0 0 0,0 0 0,0 8 0,-1-10 0,1-1 0,-1 0 0,0 1 0,1-1 0,0 0 0,0 1 0,0-1 0,2 5 0,-2-8 0,0 0 0,0 1 0,0-1 0,0 0 0,0 0 0,0 0 0,-1 0 0,1 0 0,0 0 0,0 0 0,0 0 0,0 0 0,0-1 0,0 1 0,0 0 0,0-1 0,0 1 0,0 0 0,-1-1 0,1 1 0,0-1 0,0 0 0,0 1 0,-1-1 0,1 1 0,0-1 0,-1 0 0,1 0 0,-1 1 0,1-1 0,0-2 0,22-27 0,-9 12 0,-11 15 0,-1 0 0,1 0 0,-1-1 0,0 1 0,1-1 0,-2 1 0,3-5 0,12-26 0,-16 33 0,0 1 0,0 0 0,0-1 0,1 1 0,-1 0 0,0-1 0,0 1 0,1 0 0,-1 0 0,0-1 0,0 1 0,1 0 0,-1 0 0,0-1 0,1 1 0,-1 0 0,0 0 0,1 0 0,-1 0 0,0 0 0,1-1 0,-1 1 0,0 0 0,1 0 0,-1 0 0,0 0 0,1 0 0,-1 0 0,0 0 0,1 0 0,0 1 0,0 0 0,-1 0 0,1 0 0,0 0 0,-1 0 0,1 0 0,-1 0 0,1 0 0,-1 1 0,0-1 0,1 0 0,-1 0 0,0 0 0,0 0 0,0 2 0,1 0 0,-1 0 0,0 0 0,1-1 0,-1 1 0,0 0 0,-1 0 0,1-1 0,0 1 0,-1 0 0,1-1 0,-1 1 0,0 0 0,0-1 0,-2 4 0,3-6 0,0 0 0,0 1 0,0-1 0,0 0 0,0 0 0,0 0 0,0 0 0,0 0 0,-1 0 0,1 0 0,0 0 0,0 1 0,0-1 0,0 0 0,0 0 0,0 0 0,0 0 0,0 0 0,-1 0 0,1 0 0,0 0 0,0 0 0,0 0 0,0 0 0,0 0 0,0 0 0,0 0 0,-1 0 0,1 0 0,0 0 0,0 0 0,0 0 0,0 0 0,0 0 0,0 0 0,-1 0 0,1 0 0,0 0 0,0 0 0,0 0 0,0 0 0,0 0 0,0 0 0,0 0 0,-1-1 0,1 1 0,0 0 0,0 0 0,0 0 0,0 0 0,0 0 0,0 0 0,-3-10 0,2-12 0,1 18 0,1 0 0,0 0 0,0 0 0,1 0 0,-1 0 0,1 0 0,0 1 0,0-1 0,0 1 0,1 0 0,-1-1 0,5-3 0,-7 7 0,1 0 0,-1 0 0,0 0 0,1 0 0,-1 0 0,1 0 0,-1 0 0,0 0 0,1 0 0,-1 0 0,1 0 0,-1 0 0,0 1 0,1-1 0,-1 0 0,0 0 0,1 1 0,-1-1 0,0 0 0,1 0 0,-1 1 0,0-1 0,1 0 0,-1 1 0,0-1 0,0 0 0,1 1 0,-1-1 0,0 0 0,0 1 0,0-1 0,0 1 0,0-1 0,0 0 0,1 1 0,-1-1 0,0 1 0,0-1 0,0 0 0,0 1 0,0-1 0,0 1 0,-1-1 0,1 0 0,0 1 0,2 24 0,-2-25 0,0 17 0,0 7 0,1-17 0,1-8 0,-108 146 0,106-145 0,0 0 0,0 0 0,0 0 0,0 0 0,0 0 0,0 0 0,0 0 0,-1 0 0,1 0 0,0 0 0,0 0 0,0 0 0,0 0 0,0 0 0,0 0 0,0 0 0,-1 0 0,1 0 0,0 0 0,0 0 0,0 0 0,0 0 0,0 0 0,0 0 0,0 0 0,0 0 0,-1 0 0,1 0 0,0 0 0,0 0 0,0 0 0,0 0 0,0 0 0,0-1 0,0 1 0,0 0 0,0 0 0,0 0 0,0 0 0,-1 0 0,1 0 0,0 0 0,0 0 0,0-1 0,0 1 0,0 0 0,0 0 0,0 0 0,0 0 0,0 0 0,0 0 0,0 0 0,0 0 0,0-1 0,0 1 0,0 0 0,0 0 0,0 0 0,-2-14 0,2-15 0,3 20 0,0 1 0,0-1 0,1 1 0,0 0 0,0 0 0,9-12 0,15-32 0,-13 23 0,-8 20 0,-9 21 0,-8 18 0,-28 52 0,32-70 0,6-12 0,0 0 0,0 0 0,0 0 0,0 0 0,0 0 0,0 0 0,0-1 0,0 1 0,0 0 0,0 0 0,0 0 0,0 0 0,0 0 0,0 0 0,0 0 0,-1 0 0,1 0 0,0 0 0,0 0 0,0 0 0,0 0 0,0 0 0,0 0 0,0 0 0,0 0 0,0 0 0,-1 0 0,1 0 0,0 0 0,0 0 0,0 0 0,0 0 0,0 0 0,0 0 0,0 0 0,0 0 0,0 0 0,-1 0 0,1 0 0,0 0 0,0 0 0,0 0 0,0 0 0,0 0 0,0 0 0,0 0 0,0 0 0,0 0 0,0 0 0,0 0 0,0 0 0,-1 1 0,1-1 0,0 0 0,0 0 0,0 0 0,0 0 0,0 0 0,0 0 0,0 0 0,0 0 0,0 1 0,-2-16 0,1-17 0,1 25 0,0-22 0,-5 24 0,-5 16 0,7-5 0,-12 16 0,14-22 0,1 0 0,0 0 0,0 0 0,0 0 0,0 0 0,0 0 0,-1 0 0,1 0 0,0 0 0,0 0 0,0 0 0,0 0 0,-1 0 0,1 0 0,0 0 0,0 0 0,0 0 0,0 0 0,0 0 0,-1 0 0,1 0 0,0-1 0,0 1 0,0 0 0,0 0 0,0 0 0,-1 0 0,1 0 0,0 0 0,0 0 0,0-1 0,0 1 0,0 0 0,0 0 0,0 0 0,0 0 0,0 0 0,-1-1 0,1 1 0,0 0 0,0 0 0,0 0 0,0-1 0,-2-18 0,2 8 0,0-11 0,-2 21 0,-4 11 0,5-9 0,0 1 0,0 0 0,0-1 0,0 1 0,0-1 0,-1 0 0,1 1 0,0-1 0,-1 0 0,-2 2 0,-8 8 0,11-8 0,-1 0 0,1 0 0,0 0 0,0 0 0,0 0 0,1 0 0,-1 7 0,1-5 0,3-24 0,-1 2 0,1 0 0,8-25 0,-7 52 0,-3 9 0,-9 61 0,6-73 0,1 0 0,-1 0 0,0 0 0,0 0 0,-1 0 0,0-1 0,0 1 0,-8 11 0,11-18 0,0 1 0,-1-1 0,1 0 0,0 1 0,0-1 0,-1 1 0,1-1 0,0 0 0,-1 1 0,1-1 0,0 0 0,-1 1 0,1-1 0,-1 0 0,1 0 0,-1 1 0,1-1 0,0 0 0,-1 0 0,1 0 0,-1 0 0,1 1 0,-1-1 0,1 0 0,-1 0 0,1 0 0,-1 0 0,1 0 0,-1 0 0,1 0 0,-1 0 0,1-1 0,-1 1 0,0 0 0,-7-16 0,4-25 0,5 30 0,0 1 0,1 0 0,0 0 0,1 0 0,0 1 0,1-1 0,0 1 0,1 0 0,6-11 0,-3 5 0,3-13 0,-7 17 0,1 0 0,0 0 0,0 0 0,8-12 0,-12 22 0,0-1 0,0 1 0,1-1 0,-1 1 0,0 0 0,0-1 0,1 1 0,-1 0 0,1 0 0,-1 0 0,1 0 0,-1 0 0,1 0 0,-1 0 0,1 0 0,0 1 0,0-1 0,-1 1 0,1-1 0,0 1 0,0 0 0,0 0 0,0 0 0,-1 0 0,1 0 0,0 0 0,0 0 0,0 1 0,-1-1 0,1 1 0,0-1 0,0 1 0,1 0 0,-1 1 0,1-1 0,-1 1 0,0 0 0,0 0 0,-1 0 0,1 0 0,0 0 0,-1 0 0,1 1 0,-1-1 0,0 0 0,1 1 0,-1-1 0,0 1 0,-1 0 0,1-1 0,0 1 0,-1 0 0,1-1 0,-1 6 0,1 5 0,-1 0 0,-2 24 0,-6 10 0,3-15 0,4-24 0,3-9 0,20-41 0,-20 39 0,0 0 0,0 1 0,0-1 0,0 0 0,0 1 0,1-1 0,-1 1 0,1 0 0,0 0 0,-1 0 0,7-2 0,-9 4 0,1-1 0,-1 1 0,1 0 0,0 0 0,-1 0 0,1 0 0,0 1 0,-1-1 0,1 0 0,0 0 0,-1 0 0,1 0 0,0 1 0,-1-1 0,1 0 0,-1 1 0,1-1 0,-1 0 0,1 1 0,0-1 0,-1 1 0,0-1 0,1 1 0,-1-1 0,1 1 0,-1-1 0,1 1 0,-1-1 0,0 1 0,0-1 0,1 1 0,-1 0 0,0-1 0,0 1 0,0 0 0,1-1 0,-1 1 0,0 0 0,0 0 0,2 29 0,-6 16 0,3-44 0,1 1 0,0-1 0,-1 0 0,0 0 0,1 1 0,-1-1 0,0 0 0,0 0 0,0 0 0,0 0 0,0 0 0,-1 0 0,1 0 0,-1-1 0,1 1 0,-4 3 0,5-5 0,-1 0 0,1 0 0,0 0 0,-1 0 0,1 0 0,0 0 0,-1 0 0,1 0 0,0 0 0,0 0 0,-1 0 0,1 0 0,0 0 0,-1 0 0,1 0 0,0 0 0,-1 0 0,1 0 0,0 0 0,0 0 0,-1-1 0,1 1 0,0 0 0,0 0 0,-1 0 0,1-1 0,0 1 0,0 0 0,-1 0 0,1 0 0,0-1 0,0 1 0,0 0 0,-1-1 0,-4-15 0,1-15 0,9-14 0,-6 46 0,1-1 0,0 1 0,-1-1 0,1 1 0,0 0 0,-1-1 0,1 1 0,-1-1 0,1 1 0,-1-1 0,1 0 0,-1 1 0,0-1 0,1 1 0,-1-1 0,1 0 0,-1 0 0,0 1 0,1-1 0,-1 0 0,0 0 0,0 0 0,1 0 0,-1 1 0,0-1 0,1 0 0,-1-1 0,0 1 0,1 0 0,-1 0 0,0 0 0,1 0 0,-2-1 0,-29-13 0,1 2 0,27 11 0,0 1 0,-1 0 0,1 0 0,0 0 0,-1 0 0,1 1 0,0-1 0,0 1 0,0 0 0,-1 0 0,1 0 0,0 0 0,0 1 0,0-1 0,0 1 0,1 0 0,-1 0 0,0 0 0,1 0 0,-1 0 0,-2 4 0,-10 7 0,14-12 0,1-1 0,0 0 0,-1 1 0,1-1 0,0 0 0,-1 1 0,1-1 0,0 0 0,-1 1 0,1-1 0,-1 0 0,1 0 0,-1 1 0,1-1 0,-1 0 0,1 0 0,-1 0 0,1 0 0,-1 1 0,1-1 0,-1 0 0,1 0 0,-1 0 0,1 0 0,-1 0 0,1-1 0,-1 1 0,1 0 0,-1 0 0,1 0 0,-1 0 0,1 0 0,-1-1 0,1 1 0,0 0 0,-1 0 0,1-1 0,-1 1 0,1 0 0,0-1 0,-1 1 0,1-1 0,-1 1 0,1 0 0,0-1 0,0 1 0,-1-1 0,1 1 0,0-1 0,0 1 0,0-1 0,-1 1 0,1-1 0,0 1 0,0-1 0,0 1 0,0-1 0,0 1 0,0-1 0,0 0 0,0-37 0,0 36 0,2-23 0,1 1 0,1 0 0,1 0 0,2 1 0,10-28 0,-17 51 0,0-1 0,0 0 0,1 0 0,-1 0 0,0 0 0,1 1 0,-1-1 0,1 0 0,-1 1 0,1-1 0,-1 0 0,1 1 0,-1-1 0,1 0 0,-1 1 0,1-1 0,0 1 0,0-1 0,0 0 0,5 11 0,-3 26 0,-4 186 0,1-245 0,-1 14 0,0 0 0,1 0 0,0 0 0,1 0 0,0 0 0,0 0 0,1 1 0,0-1 0,6-13 0,-8 22 0,0 0 0,0 0 0,0 0 0,0 0 0,0 1 0,0-1 0,0 0 0,0 0 0,0 0 0,0 0 0,0 0 0,0 0 0,0 0 0,0 1 0,0-1 0,0 0 0,0 0 0,0 0 0,0 0 0,0 0 0,0 0 0,1 0 0,-1 0 0,0 0 0,0 0 0,0 1 0,0-1 0,0 0 0,0 0 0,0 0 0,0 0 0,1 0 0,-1 0 0,0 0 0,0 0 0,0 0 0,0 0 0,0 0 0,0 0 0,0 0 0,1 0 0,-1 0 0,0 0 0,0 0 0,0 0 0,0 0 0,0 0 0,0 0 0,0 0 0,1 0 0,-1 0 0,0 0 0,0-1 0,0 1 0,0 0 0,0 0 0,0 0 0,0 0 0,0 0 0,0 0 0,1 0 0,-1 0 0,0 0 0,0-1 0,0 2 0,0-1 0,0 0 0,0 0 0,0 0 0,0 1 0,0-1 0,0 0 0,0 0 0,0 0 0,0 1 0,0-1 0,0 0 0,0 0 0,0 0 0,0 1 0,1-1 0,-1 0 0,0 0 0,0 0 0,0 0 0,0 0 0,0 1 0,1-1 0,-1 0 0,0 0 0,0 0 0,0 0 0,0 0 0,1 0 0,-1 0 0,0 1 0,0-1 0,0 0 0,1 0 0,-1 0 0,0 0 0,0 0 0,0 0 0,1 0 0,-1 0 0,0 0 0,0 0 0,0 0 0,1 0 0,-1 0 0,0-1 0,0 1 0,0 0 0,1 0 0,-1 0 0,0 0 0,0 0 0,0 0 0,1 0 0,-1-1 0,7-6 0,0-1 0,-1-1 0,0 1 0,-1-1 0,1 0 0,5-16 0,-7 17 0,0-1 0,0 1 0,1 0 0,0 0 0,0 0 0,1 1 0,13-14 0,-19 20 0,1 1 0,0 0 0,-1-1 0,1 1 0,0 0 0,-1-1 0,1 1 0,-1 0 0,1 0 0,0 0 0,0 0 0,-1-1 0,1 1 0,0 0 0,-1 0 0,1 0 0,0 0 0,-1 1 0,1-1 0,0 0 0,0 0 0,-1 0 0,1 0 0,0 1 0,-1-1 0,1 0 0,-1 1 0,1-1 0,0 0 0,-1 1 0,1-1 0,-1 1 0,1-1 0,-1 1 0,1-1 0,-1 1 0,0-1 0,1 1 0,-1 0 0,1-1 0,-1 1 0,1 1 0,14 35 0,-11-26 0,-1-5 0,1 0 0,0 0 0,0 0 0,1-1 0,-1 0 0,1 1 0,1-1 0,9 7 0,21 23 0,-18-10 67,28 53 0,1 2-1566,-34-62-5327</inkml:trace>
  <inkml:trace contextRef="#ctx0" brushRef="#br0" timeOffset="10216.99">428 276 24575,'-36'-2'0,"-1"-1"0,-56-14 0,55 9 0,1 2 0,-49-2 0,19 8 0,67 0 0,-1 0 0,1 0 0,0 0 0,0 0 0,0 0 0,0 0 0,-1 0 0,1 0 0,0 0 0,0 0 0,0 0 0,0 0 0,0 0 0,-1 0 0,1 0 0,0 0 0,0 0 0,0 0 0,0-1 0,0 1 0,-1 0 0,1 0 0,0 0 0,0 0 0,0 0 0,0 0 0,0 0 0,0 0 0,-1-1 0,1 1 0,0 0 0,0 0 0,0 0 0,0 0 0,0 0 0,0-1 0,0 1 0,0 0 0,0 0 0,0 0 0,0 0 0,0 0 0,0-1 0,0 1 0,0 0 0,0 0 0,0 0 0,0 0 0,0-1 0,0 1 0,0 0 0,0 0 0,0 0 0,0 0 0,0-1 0,10-8 0,16-5 0,-7 7 0,1 1 0,-1 0 0,1 1 0,0 1 0,1 1 0,-1 1 0,35 1 0,-53 1 0,-1 0 0,1 0 0,0 0 0,0 0 0,0 0 0,-1 0 0,1 0 0,0 1 0,0-1 0,-1 1 0,1 0 0,0-1 0,-1 1 0,1 0 0,-1 0 0,1 0 0,-1 0 0,1 0 0,-1 0 0,1 0 0,-1 1 0,0-1 0,0 0 0,0 1 0,0-1 0,0 1 0,0-1 0,0 1 0,0 0 0,-1-1 0,1 1 0,0 2 0,-1-1 0,0-1 0,-1 1 0,1 0 0,-1 0 0,0 0 0,1-1 0,-1 1 0,0 0 0,-1-1 0,1 1 0,0-1 0,-1 0 0,0 1 0,1-1 0,-1 0 0,0 0 0,0 0 0,0 0 0,0 0 0,-3 2 0,-7 4 0,-1 0 0,0-1 0,0 0 0,0-1 0,-1 0 0,0-1 0,0-1 0,0 0 0,-1-1 0,-15 2 0,29-5 7,0 0-1,-1 0 0,1 0 0,0 0 1,-1 0-1,1 0 0,-1 0 1,1-1-1,0 1 0,0 0 0,-1-1 1,1 1-1,0-1 0,0 1 1,-1-1-1,1 0 0,0 1 1,-1-2-1,1 1-53,1 1 1,0-1 0,0 0-1,-1 0 1,1 1-1,0-1 1,0 0 0,0 1-1,-1-1 1,1 0-1,0 0 1,0 1 0,0-1-1,1 0 1,-1 0-1,0 1 1,0-1 0,0 0-1,0 0 1,1 1-1,-1-1 1,0 0 0,1 1-1,-1-1 1,0 0-1,1 1 1,-1-1 0,1 1-1,-1-1 1,1 1-1,0-2 1,10-10-6780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5B1CC-530E-49AD-A3E9-829D8D0B3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2363</TotalTime>
  <Pages>22</Pages>
  <Words>3474</Words>
  <Characters>18763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22193</CharactersWithSpaces>
  <SharedDoc>false</SharedDoc>
  <HLinks>
    <vt:vector size="24" baseType="variant"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_Toc344042571</vt:lpwstr>
      </vt:variant>
      <vt:variant>
        <vt:i4>1376311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_Toc344042440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_Toc344042507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_Toc344042506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Jorge Martins</dc:creator>
  <cp:keywords/>
  <cp:lastModifiedBy>Amira Babkir</cp:lastModifiedBy>
  <cp:revision>73</cp:revision>
  <cp:lastPrinted>2012-12-20T11:53:00Z</cp:lastPrinted>
  <dcterms:created xsi:type="dcterms:W3CDTF">2012-12-28T19:54:00Z</dcterms:created>
  <dcterms:modified xsi:type="dcterms:W3CDTF">2025-06-06T16:41:00Z</dcterms:modified>
</cp:coreProperties>
</file>